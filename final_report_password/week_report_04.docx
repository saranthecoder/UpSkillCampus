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513B4" w14:textId="40122E18" w:rsidR="00D42584" w:rsidRDefault="00E636F5">
      <w:pPr>
        <w:spacing w:before="873" w:line="439" w:lineRule="atLeast"/>
        <w:ind w:left="1096" w:right="-200"/>
        <w:jc w:val="both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i/>
          <w:iCs/>
          <w:color w:val="4472C4"/>
          <w:sz w:val="36"/>
          <w:szCs w:val="36"/>
          <w:lang w:bidi="en-US"/>
        </w:rPr>
        <w:t>Week</w:t>
      </w:r>
      <w:r>
        <w:rPr>
          <w:rFonts w:ascii="Calibri" w:eastAsia="Calibri" w:hAnsi="Calibri" w:cs="Calibri"/>
          <w:i/>
          <w:iCs/>
          <w:color w:val="4472C4"/>
          <w:sz w:val="36"/>
          <w:szCs w:val="36"/>
        </w:rPr>
        <w:t xml:space="preserve"> </w:t>
      </w:r>
      <w:r w:rsidR="008F275E">
        <w:rPr>
          <w:rFonts w:ascii="Calibri" w:eastAsia="Calibri" w:hAnsi="Calibri" w:cs="Calibri"/>
          <w:i/>
          <w:iCs/>
          <w:color w:val="4472C4"/>
          <w:sz w:val="36"/>
          <w:szCs w:val="36"/>
          <w:lang w:bidi="en-US"/>
        </w:rPr>
        <w:t>4</w:t>
      </w:r>
      <w:r>
        <w:rPr>
          <w:rFonts w:ascii="Calibri" w:eastAsia="Calibri" w:hAnsi="Calibri" w:cs="Calibri"/>
          <w:i/>
          <w:iCs/>
          <w:color w:val="4472C4"/>
          <w:sz w:val="36"/>
          <w:szCs w:val="36"/>
        </w:rPr>
        <w:t xml:space="preserve"> </w:t>
      </w:r>
      <w:r>
        <w:rPr>
          <w:rFonts w:ascii="Calibri" w:eastAsia="Calibri" w:hAnsi="Calibri" w:cs="Calibri"/>
          <w:i/>
          <w:iCs/>
          <w:color w:val="4472C4"/>
          <w:sz w:val="36"/>
          <w:szCs w:val="36"/>
          <w:lang w:bidi="en-US"/>
        </w:rPr>
        <w:t>Progress</w:t>
      </w:r>
      <w:r>
        <w:rPr>
          <w:rFonts w:ascii="Calibri" w:eastAsia="Calibri" w:hAnsi="Calibri" w:cs="Calibri"/>
          <w:i/>
          <w:iCs/>
          <w:color w:val="4472C4"/>
          <w:sz w:val="36"/>
          <w:szCs w:val="36"/>
        </w:rPr>
        <w:t xml:space="preserve"> </w:t>
      </w:r>
      <w:r>
        <w:rPr>
          <w:rFonts w:ascii="Calibri" w:eastAsia="Calibri" w:hAnsi="Calibri" w:cs="Calibri"/>
          <w:i/>
          <w:iCs/>
          <w:color w:val="4472C4"/>
          <w:sz w:val="36"/>
          <w:szCs w:val="36"/>
          <w:lang w:bidi="en-US"/>
        </w:rPr>
        <w:t>Report</w:t>
      </w:r>
      <w:r>
        <w:rPr>
          <w:rFonts w:ascii="Calibri" w:eastAsia="Calibri" w:hAnsi="Calibri" w:cs="Calibri"/>
          <w:i/>
          <w:iCs/>
          <w:color w:val="4472C4"/>
          <w:sz w:val="36"/>
          <w:szCs w:val="36"/>
        </w:rPr>
        <w:t xml:space="preserve"> </w:t>
      </w:r>
      <w:r>
        <w:rPr>
          <w:rFonts w:ascii="Calibri" w:eastAsia="Calibri" w:hAnsi="Calibri" w:cs="Calibri"/>
          <w:i/>
          <w:iCs/>
          <w:color w:val="4472C4"/>
          <w:sz w:val="36"/>
          <w:szCs w:val="36"/>
          <w:lang w:bidi="en-US"/>
        </w:rPr>
        <w:t>on</w:t>
      </w:r>
      <w:r>
        <w:rPr>
          <w:rFonts w:ascii="Calibri" w:eastAsia="Calibri" w:hAnsi="Calibri" w:cs="Calibri"/>
          <w:i/>
          <w:iCs/>
          <w:color w:val="4472C4"/>
          <w:sz w:val="36"/>
          <w:szCs w:val="36"/>
        </w:rPr>
        <w:t xml:space="preserve"> </w:t>
      </w:r>
      <w:r>
        <w:rPr>
          <w:rFonts w:ascii="Calibri" w:eastAsia="Calibri" w:hAnsi="Calibri" w:cs="Calibri"/>
          <w:i/>
          <w:iCs/>
          <w:color w:val="4472C4"/>
          <w:spacing w:val="1"/>
          <w:sz w:val="36"/>
          <w:szCs w:val="36"/>
          <w:lang w:bidi="en-US"/>
        </w:rPr>
        <w:t>password</w:t>
      </w:r>
      <w:r>
        <w:rPr>
          <w:rFonts w:ascii="Calibri" w:eastAsia="Calibri" w:hAnsi="Calibri" w:cs="Calibri"/>
          <w:i/>
          <w:iCs/>
          <w:color w:val="4472C4"/>
          <w:sz w:val="36"/>
          <w:szCs w:val="36"/>
        </w:rPr>
        <w:t xml:space="preserve"> </w:t>
      </w:r>
      <w:r>
        <w:rPr>
          <w:rFonts w:ascii="Calibri" w:eastAsia="Calibri" w:hAnsi="Calibri" w:cs="Calibri"/>
          <w:i/>
          <w:iCs/>
          <w:color w:val="4472C4"/>
          <w:sz w:val="36"/>
          <w:szCs w:val="36"/>
          <w:lang w:bidi="en-US"/>
        </w:rPr>
        <w:t>Manager</w:t>
      </w:r>
      <w:r w:rsidR="004D5E17">
        <w:rPr>
          <w:noProof/>
        </w:rPr>
        <w:drawing>
          <wp:anchor distT="0" distB="0" distL="114300" distR="114300" simplePos="0" relativeHeight="251658240" behindDoc="1" locked="1" layoutInCell="0" allowOverlap="1" wp14:anchorId="43809398" wp14:editId="36AB0656">
            <wp:simplePos x="0" y="0"/>
            <wp:positionH relativeFrom="page">
              <wp:posOffset>1422400</wp:posOffset>
            </wp:positionH>
            <wp:positionV relativeFrom="paragraph">
              <wp:posOffset>419100</wp:posOffset>
            </wp:positionV>
            <wp:extent cx="4711700" cy="38100"/>
            <wp:effectExtent l="0" t="0" r="0" b="0"/>
            <wp:wrapNone/>
            <wp:docPr id="3" name="PathGroup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thGroup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7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5E17">
        <w:rPr>
          <w:noProof/>
        </w:rPr>
        <w:drawing>
          <wp:anchor distT="0" distB="0" distL="114300" distR="114300" simplePos="0" relativeHeight="251659264" behindDoc="1" locked="1" layoutInCell="0" allowOverlap="1" wp14:anchorId="5A1EDC18" wp14:editId="6CEE702A">
            <wp:simplePos x="0" y="0"/>
            <wp:positionH relativeFrom="page">
              <wp:posOffset>1422400</wp:posOffset>
            </wp:positionH>
            <wp:positionV relativeFrom="paragraph">
              <wp:posOffset>977900</wp:posOffset>
            </wp:positionV>
            <wp:extent cx="4711700" cy="38100"/>
            <wp:effectExtent l="0" t="0" r="0" b="0"/>
            <wp:wrapNone/>
            <wp:docPr id="2" name="PathGroup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thGroup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7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61C59D" w14:textId="77777777" w:rsidR="00D42584" w:rsidRDefault="00E636F5">
      <w:pPr>
        <w:spacing w:before="587" w:line="390" w:lineRule="atLeast"/>
        <w:ind w:left="1441" w:right="-200"/>
        <w:jc w:val="both"/>
        <w:rPr>
          <w:rFonts w:ascii="Calibri" w:eastAsia="Calibri" w:hAnsi="Calibri" w:cs="Calibri"/>
          <w:sz w:val="32"/>
          <w:szCs w:val="32"/>
        </w:rPr>
      </w:pPr>
      <w:proofErr w:type="spellStart"/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UpSkill</w:t>
      </w:r>
      <w:proofErr w:type="spellEnd"/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Campus,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UniConverge</w:t>
      </w:r>
      <w:proofErr w:type="spellEnd"/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Technologies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Pvt.Ltd</w:t>
      </w:r>
      <w:proofErr w:type="spellEnd"/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.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</w:p>
    <w:p w14:paraId="64E72785" w14:textId="611B437E" w:rsidR="00D42584" w:rsidRDefault="00E636F5">
      <w:pPr>
        <w:spacing w:before="191" w:line="537" w:lineRule="atLeast"/>
        <w:ind w:left="1496" w:right="-200"/>
        <w:jc w:val="both"/>
        <w:rPr>
          <w:color w:val="000000"/>
          <w:sz w:val="44"/>
          <w:szCs w:val="44"/>
        </w:rPr>
      </w:pPr>
      <w:r>
        <w:rPr>
          <w:rFonts w:ascii="Calibri" w:eastAsia="Calibri" w:hAnsi="Calibri" w:cs="Calibri"/>
          <w:color w:val="000000"/>
          <w:sz w:val="44"/>
          <w:szCs w:val="44"/>
          <w:lang w:bidi="en-US"/>
        </w:rPr>
        <w:t>Submitted</w:t>
      </w:r>
      <w:r>
        <w:rPr>
          <w:rFonts w:ascii="Calibri" w:eastAsia="Calibri" w:hAnsi="Calibri" w:cs="Calibri"/>
          <w:color w:val="000000"/>
          <w:sz w:val="44"/>
          <w:szCs w:val="44"/>
        </w:rPr>
        <w:t xml:space="preserve"> </w:t>
      </w:r>
      <w:r>
        <w:rPr>
          <w:rFonts w:ascii="Calibri" w:eastAsia="Calibri" w:hAnsi="Calibri" w:cs="Calibri"/>
          <w:color w:val="000000"/>
          <w:sz w:val="44"/>
          <w:szCs w:val="44"/>
          <w:lang w:bidi="en-US"/>
        </w:rPr>
        <w:t>by:</w:t>
      </w:r>
      <w:r>
        <w:rPr>
          <w:rFonts w:ascii="Calibri" w:eastAsia="Calibri" w:hAnsi="Calibri" w:cs="Calibri"/>
          <w:color w:val="000000"/>
          <w:sz w:val="44"/>
          <w:szCs w:val="44"/>
        </w:rPr>
        <w:t xml:space="preserve"> </w:t>
      </w:r>
      <w:r w:rsidR="00C06FEB">
        <w:rPr>
          <w:color w:val="000000"/>
          <w:sz w:val="44"/>
          <w:szCs w:val="44"/>
        </w:rPr>
        <w:t>Saran Velmurugan</w:t>
      </w:r>
    </w:p>
    <w:p w14:paraId="0C392FC1" w14:textId="77777777" w:rsidR="00C06FEB" w:rsidRDefault="00C06FEB">
      <w:pPr>
        <w:spacing w:before="191" w:line="537" w:lineRule="atLeast"/>
        <w:ind w:left="1496" w:right="-200"/>
        <w:jc w:val="both"/>
        <w:rPr>
          <w:rFonts w:ascii="Calibri" w:eastAsia="Calibri" w:hAnsi="Calibri" w:cs="Calibri"/>
          <w:sz w:val="44"/>
          <w:szCs w:val="44"/>
        </w:rPr>
      </w:pPr>
    </w:p>
    <w:p w14:paraId="3A96439F" w14:textId="77777777" w:rsidR="00C06FEB" w:rsidRDefault="00C06FEB" w:rsidP="00C06FEB">
      <w:pPr>
        <w:pStyle w:val="Heading1"/>
        <w:rPr>
          <w:color w:val="000000"/>
          <w:lang w:val="en-US"/>
        </w:rPr>
      </w:pPr>
      <w:bookmarkStart w:id="0" w:name="_Toc136692270"/>
      <w:bookmarkStart w:id="1" w:name="_Toc136692338"/>
      <w:bookmarkStart w:id="2" w:name="_Toc136692842"/>
      <w:bookmarkStart w:id="3" w:name="_Toc136692962"/>
      <w:bookmarkStart w:id="4" w:name="_Toc136692986"/>
      <w:bookmarkStart w:id="5" w:name="_Toc136693081"/>
      <w:bookmarkStart w:id="6" w:name="_Toc136693159"/>
      <w:bookmarkStart w:id="7" w:name="_Toc136693650"/>
      <w:r>
        <w:rPr>
          <w:color w:val="000000"/>
          <w:lang w:val="en-US"/>
        </w:rPr>
        <w:t>Correspondence Address: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06EB4E40" w14:textId="77777777" w:rsidR="00C06FEB" w:rsidRPr="00C06FEB" w:rsidRDefault="00C06FEB" w:rsidP="00C06FEB"/>
    <w:p w14:paraId="31AD0E6B" w14:textId="77777777" w:rsidR="00C06FEB" w:rsidRDefault="00C06FEB" w:rsidP="00C06FEB">
      <w:pPr>
        <w:rPr>
          <w:sz w:val="32"/>
          <w:szCs w:val="32"/>
        </w:rPr>
      </w:pPr>
      <w:r>
        <w:rPr>
          <w:sz w:val="32"/>
          <w:szCs w:val="32"/>
        </w:rPr>
        <w:t>Saran Velmurugan</w:t>
      </w:r>
    </w:p>
    <w:p w14:paraId="18E1C4C6" w14:textId="77777777" w:rsidR="00C06FEB" w:rsidRDefault="00C06FEB" w:rsidP="00C06FEB">
      <w:pPr>
        <w:rPr>
          <w:sz w:val="32"/>
          <w:szCs w:val="32"/>
        </w:rPr>
      </w:pPr>
    </w:p>
    <w:p w14:paraId="570EE8AD" w14:textId="77777777" w:rsidR="00C06FEB" w:rsidRDefault="00C06FEB" w:rsidP="00C06FE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Madanapalle</w:t>
      </w:r>
      <w:proofErr w:type="spellEnd"/>
      <w:r>
        <w:rPr>
          <w:sz w:val="32"/>
          <w:szCs w:val="32"/>
        </w:rPr>
        <w:t xml:space="preserve"> Institute of Technology and Science,</w:t>
      </w:r>
    </w:p>
    <w:p w14:paraId="37C5609E" w14:textId="77777777" w:rsidR="00C06FEB" w:rsidRDefault="00C06FEB" w:rsidP="00C06FEB">
      <w:pPr>
        <w:rPr>
          <w:sz w:val="32"/>
          <w:szCs w:val="32"/>
        </w:rPr>
      </w:pPr>
    </w:p>
    <w:p w14:paraId="72010B76" w14:textId="77777777" w:rsidR="00C06FEB" w:rsidRDefault="00C06FEB" w:rsidP="00C06FEB">
      <w:pPr>
        <w:rPr>
          <w:sz w:val="32"/>
          <w:szCs w:val="32"/>
        </w:rPr>
      </w:pPr>
      <w:r>
        <w:rPr>
          <w:sz w:val="32"/>
          <w:szCs w:val="32"/>
        </w:rPr>
        <w:t>Department of Computer Science and Engineering,</w:t>
      </w:r>
    </w:p>
    <w:p w14:paraId="0254E255" w14:textId="77777777" w:rsidR="00C06FEB" w:rsidRDefault="00C06FEB" w:rsidP="00C06FEB">
      <w:pPr>
        <w:rPr>
          <w:sz w:val="32"/>
          <w:szCs w:val="32"/>
        </w:rPr>
      </w:pPr>
    </w:p>
    <w:p w14:paraId="2D21AD2C" w14:textId="77777777" w:rsidR="00C06FEB" w:rsidRDefault="00C06FEB" w:rsidP="00C06FE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Angallu</w:t>
      </w:r>
      <w:proofErr w:type="spellEnd"/>
      <w:r>
        <w:rPr>
          <w:sz w:val="32"/>
          <w:szCs w:val="32"/>
        </w:rPr>
        <w:t>, Andhra Pradesh, 517326,</w:t>
      </w:r>
    </w:p>
    <w:p w14:paraId="6B781269" w14:textId="77777777" w:rsidR="00C06FEB" w:rsidRDefault="00C06FEB" w:rsidP="00C06FEB">
      <w:pPr>
        <w:rPr>
          <w:sz w:val="32"/>
          <w:szCs w:val="32"/>
        </w:rPr>
      </w:pPr>
    </w:p>
    <w:p w14:paraId="7FFD3BD6" w14:textId="77777777" w:rsidR="00C06FEB" w:rsidRDefault="00C06FEB" w:rsidP="00C06FEB">
      <w:pPr>
        <w:rPr>
          <w:sz w:val="32"/>
          <w:szCs w:val="32"/>
        </w:rPr>
      </w:pPr>
      <w:r>
        <w:rPr>
          <w:sz w:val="32"/>
          <w:szCs w:val="32"/>
        </w:rPr>
        <w:t>India.</w:t>
      </w:r>
    </w:p>
    <w:p w14:paraId="5660C347" w14:textId="77777777" w:rsidR="00C06FEB" w:rsidRDefault="00C06FEB" w:rsidP="00C06FEB">
      <w:pPr>
        <w:rPr>
          <w:sz w:val="32"/>
          <w:szCs w:val="32"/>
        </w:rPr>
      </w:pPr>
    </w:p>
    <w:p w14:paraId="30ED6C31" w14:textId="1F4DAF1B" w:rsidR="00C06FEB" w:rsidRDefault="00C06FEB" w:rsidP="00C06FEB">
      <w:pPr>
        <w:rPr>
          <w:sz w:val="32"/>
          <w:szCs w:val="32"/>
        </w:rPr>
      </w:pPr>
      <w:r>
        <w:rPr>
          <w:sz w:val="32"/>
          <w:szCs w:val="32"/>
        </w:rPr>
        <w:t xml:space="preserve">Mail: </w:t>
      </w:r>
      <w:hyperlink r:id="rId7" w:history="1">
        <w:r w:rsidRPr="003A3CF4">
          <w:rPr>
            <w:rStyle w:val="Hyperlink"/>
            <w:sz w:val="32"/>
            <w:szCs w:val="32"/>
          </w:rPr>
          <w:t>aspiringmond05@gmail.com</w:t>
        </w:r>
      </w:hyperlink>
    </w:p>
    <w:p w14:paraId="2E371C02" w14:textId="77777777" w:rsidR="00C06FEB" w:rsidRDefault="00C06FEB" w:rsidP="00C06FEB">
      <w:pPr>
        <w:rPr>
          <w:sz w:val="32"/>
          <w:szCs w:val="32"/>
        </w:rPr>
      </w:pPr>
    </w:p>
    <w:p w14:paraId="1F5C5990" w14:textId="77777777" w:rsidR="00C06FEB" w:rsidRDefault="00C06FEB" w:rsidP="00C06FEB">
      <w:pPr>
        <w:rPr>
          <w:sz w:val="32"/>
          <w:szCs w:val="32"/>
        </w:rPr>
      </w:pPr>
      <w:r>
        <w:rPr>
          <w:sz w:val="32"/>
          <w:szCs w:val="32"/>
        </w:rPr>
        <w:t>Phone: +91 8886200010</w:t>
      </w:r>
    </w:p>
    <w:p w14:paraId="5AB6589E" w14:textId="77777777" w:rsidR="00D42584" w:rsidRDefault="00E636F5">
      <w:pPr>
        <w:spacing w:before="321" w:line="634" w:lineRule="atLeast"/>
        <w:ind w:right="-200"/>
        <w:jc w:val="both"/>
        <w:rPr>
          <w:rFonts w:ascii="Bell MT" w:eastAsia="Bell MT" w:hAnsi="Bell MT" w:cs="Bell MT"/>
          <w:sz w:val="56"/>
          <w:szCs w:val="56"/>
        </w:rPr>
      </w:pPr>
      <w:r>
        <w:rPr>
          <w:rFonts w:ascii="Arial" w:eastAsia="Arial" w:hAnsi="Arial" w:cs="Arial"/>
          <w:color w:val="000000"/>
          <w:sz w:val="2"/>
          <w:szCs w:val="2"/>
        </w:rPr>
        <w:br w:type="page"/>
      </w:r>
      <w:r>
        <w:rPr>
          <w:rFonts w:ascii="Bell MT" w:eastAsia="Bell MT" w:hAnsi="Bell MT" w:cs="Bell MT"/>
          <w:b/>
          <w:bCs/>
          <w:color w:val="5B9BD5"/>
          <w:sz w:val="56"/>
          <w:szCs w:val="56"/>
          <w:lang w:bidi="en-IN"/>
        </w:rPr>
        <w:lastRenderedPageBreak/>
        <w:t>Overview</w:t>
      </w:r>
      <w:r>
        <w:rPr>
          <w:rFonts w:ascii="Bell MT" w:eastAsia="Bell MT" w:hAnsi="Bell MT" w:cs="Bell MT"/>
          <w:b/>
          <w:bCs/>
          <w:color w:val="5B9BD5"/>
          <w:sz w:val="56"/>
          <w:szCs w:val="56"/>
        </w:rPr>
        <w:t xml:space="preserve"> </w:t>
      </w:r>
    </w:p>
    <w:p w14:paraId="207289E1" w14:textId="7A548CE6" w:rsidR="00D42584" w:rsidRDefault="00E636F5">
      <w:pPr>
        <w:spacing w:before="405" w:line="419" w:lineRule="atLeast"/>
        <w:ind w:right="-16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During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the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 w:rsidR="008F275E">
        <w:rPr>
          <w:rFonts w:ascii="Calibri" w:eastAsia="Calibri" w:hAnsi="Calibri" w:cs="Calibri"/>
          <w:color w:val="000000"/>
          <w:sz w:val="32"/>
          <w:szCs w:val="32"/>
          <w:lang w:bidi="en-US"/>
        </w:rPr>
        <w:t>fourth</w:t>
      </w:r>
      <w:r w:rsidR="00A61354"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week,I</w:t>
      </w:r>
      <w:proofErr w:type="spellEnd"/>
      <w:proofErr w:type="gramEnd"/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took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my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step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towards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the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source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code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of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my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project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work,</w:t>
      </w:r>
      <w:r w:rsidR="008F275E">
        <w:rPr>
          <w:rFonts w:ascii="Calibri" w:eastAsia="Calibri" w:hAnsi="Calibri" w:cs="Calibri"/>
          <w:color w:val="000000"/>
          <w:sz w:val="32"/>
          <w:szCs w:val="32"/>
          <w:lang w:bidi="en-US"/>
        </w:rPr>
        <w:t>I</w:t>
      </w:r>
      <w:proofErr w:type="spellEnd"/>
      <w:r w:rsidR="008F275E"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 am almost there to complete my proj</w:t>
      </w:r>
      <w:r w:rsidR="002711D7">
        <w:rPr>
          <w:rFonts w:ascii="Calibri" w:eastAsia="Calibri" w:hAnsi="Calibri" w:cs="Calibri"/>
          <w:color w:val="000000"/>
          <w:sz w:val="32"/>
          <w:szCs w:val="32"/>
          <w:lang w:bidi="en-US"/>
        </w:rPr>
        <w:t>ect this is the last step to my project</w:t>
      </w:r>
    </w:p>
    <w:p w14:paraId="65204677" w14:textId="77777777" w:rsidR="00D42584" w:rsidRDefault="00E636F5">
      <w:pPr>
        <w:spacing w:before="773" w:line="530" w:lineRule="atLeast"/>
        <w:ind w:right="-200"/>
        <w:jc w:val="both"/>
        <w:rPr>
          <w:rFonts w:ascii="Bell MT" w:eastAsia="Bell MT" w:hAnsi="Bell MT" w:cs="Bell MT"/>
          <w:sz w:val="48"/>
          <w:szCs w:val="48"/>
        </w:rPr>
      </w:pPr>
      <w:r>
        <w:rPr>
          <w:rFonts w:ascii="Bell MT" w:eastAsia="Bell MT" w:hAnsi="Bell MT" w:cs="Bell MT"/>
          <w:color w:val="4472C4"/>
          <w:sz w:val="48"/>
          <w:szCs w:val="48"/>
          <w:lang w:bidi="en-US"/>
        </w:rPr>
        <w:t>Tasks</w:t>
      </w:r>
      <w:r>
        <w:rPr>
          <w:rFonts w:ascii="Bell MT" w:eastAsia="Bell MT" w:hAnsi="Bell MT" w:cs="Bell MT"/>
          <w:color w:val="4472C4"/>
          <w:sz w:val="48"/>
          <w:szCs w:val="48"/>
        </w:rPr>
        <w:t xml:space="preserve"> </w:t>
      </w:r>
      <w:r>
        <w:rPr>
          <w:rFonts w:ascii="Bell MT" w:eastAsia="Bell MT" w:hAnsi="Bell MT" w:cs="Bell MT"/>
          <w:color w:val="4472C4"/>
          <w:sz w:val="48"/>
          <w:szCs w:val="48"/>
          <w:lang w:bidi="en-US"/>
        </w:rPr>
        <w:t>Completed</w:t>
      </w:r>
      <w:r>
        <w:rPr>
          <w:rFonts w:ascii="Bell MT" w:eastAsia="Bell MT" w:hAnsi="Bell MT" w:cs="Bell MT"/>
          <w:color w:val="4472C4"/>
          <w:sz w:val="48"/>
          <w:szCs w:val="48"/>
        </w:rPr>
        <w:t xml:space="preserve"> </w:t>
      </w:r>
    </w:p>
    <w:p w14:paraId="223C393F" w14:textId="77777777" w:rsidR="00D42584" w:rsidRDefault="00E636F5">
      <w:pPr>
        <w:spacing w:before="174" w:after="199" w:line="390" w:lineRule="atLeast"/>
        <w:ind w:right="-200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As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the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implementation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have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three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stages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</w:p>
    <w:p w14:paraId="7B6CDC95" w14:textId="77777777" w:rsidR="00D42584" w:rsidRDefault="00E636F5">
      <w:pPr>
        <w:numPr>
          <w:ilvl w:val="0"/>
          <w:numId w:val="1"/>
        </w:numPr>
        <w:spacing w:before="28" w:line="390" w:lineRule="atLeast"/>
        <w:ind w:right="-200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Configure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</w:p>
    <w:p w14:paraId="1A5730E6" w14:textId="77777777" w:rsidR="00D42584" w:rsidRDefault="00E636F5">
      <w:pPr>
        <w:numPr>
          <w:ilvl w:val="0"/>
          <w:numId w:val="1"/>
        </w:numPr>
        <w:spacing w:before="28" w:line="390" w:lineRule="atLeast"/>
        <w:ind w:right="-200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Add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new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entries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</w:p>
    <w:p w14:paraId="1DFBA945" w14:textId="77777777" w:rsidR="00D42584" w:rsidRPr="008F275E" w:rsidRDefault="00E636F5">
      <w:pPr>
        <w:numPr>
          <w:ilvl w:val="0"/>
          <w:numId w:val="1"/>
        </w:numPr>
        <w:spacing w:before="33" w:line="390" w:lineRule="atLeast"/>
        <w:ind w:right="-200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Get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entries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</w:p>
    <w:p w14:paraId="0FF01340" w14:textId="77777777" w:rsidR="008F275E" w:rsidRDefault="008F275E" w:rsidP="008F275E">
      <w:pPr>
        <w:spacing w:before="33" w:line="390" w:lineRule="atLeast"/>
        <w:ind w:right="-200"/>
        <w:jc w:val="both"/>
        <w:rPr>
          <w:rFonts w:ascii="Calibri" w:eastAsia="Calibri" w:hAnsi="Calibri" w:cs="Calibri"/>
          <w:sz w:val="32"/>
          <w:szCs w:val="32"/>
        </w:rPr>
      </w:pPr>
    </w:p>
    <w:p w14:paraId="335B54DC" w14:textId="1B62571E" w:rsidR="008F275E" w:rsidRDefault="008F275E" w:rsidP="008F275E">
      <w:pPr>
        <w:spacing w:before="33" w:line="390" w:lineRule="atLeast"/>
        <w:ind w:right="-200"/>
        <w:jc w:val="both"/>
        <w:rPr>
          <w:rFonts w:eastAsia="Calibri"/>
          <w:color w:val="0070C0"/>
          <w:sz w:val="40"/>
          <w:szCs w:val="40"/>
        </w:rPr>
      </w:pPr>
      <w:r w:rsidRPr="008F275E">
        <w:rPr>
          <w:rFonts w:eastAsia="Calibri"/>
          <w:color w:val="0070C0"/>
          <w:sz w:val="40"/>
          <w:szCs w:val="40"/>
        </w:rPr>
        <w:t>Get Entries:</w:t>
      </w:r>
    </w:p>
    <w:p w14:paraId="6CEA2222" w14:textId="77777777" w:rsidR="008F275E" w:rsidRDefault="008F275E" w:rsidP="008F275E">
      <w:pPr>
        <w:pStyle w:val="ListParagraph"/>
        <w:spacing w:before="33" w:line="390" w:lineRule="atLeast"/>
        <w:ind w:right="-200"/>
        <w:jc w:val="both"/>
        <w:rPr>
          <w:rFonts w:eastAsia="Calibri"/>
          <w:color w:val="0070C0"/>
          <w:sz w:val="40"/>
          <w:szCs w:val="40"/>
        </w:rPr>
      </w:pPr>
    </w:p>
    <w:p w14:paraId="6EE25CDA" w14:textId="77777777" w:rsidR="008F275E" w:rsidRDefault="008F275E" w:rsidP="008F275E">
      <w:pPr>
        <w:pStyle w:val="ListParagraph"/>
        <w:numPr>
          <w:ilvl w:val="0"/>
          <w:numId w:val="10"/>
        </w:numPr>
        <w:spacing w:before="33" w:line="390" w:lineRule="atLeast"/>
        <w:ind w:right="-200"/>
        <w:jc w:val="both"/>
        <w:rPr>
          <w:rFonts w:eastAsia="Calibri"/>
          <w:color w:val="000000" w:themeColor="text1"/>
          <w:sz w:val="32"/>
          <w:szCs w:val="32"/>
        </w:rPr>
      </w:pPr>
      <w:r w:rsidRPr="008F275E">
        <w:rPr>
          <w:rFonts w:eastAsia="Calibri"/>
          <w:color w:val="000000" w:themeColor="text1"/>
          <w:sz w:val="32"/>
          <w:szCs w:val="32"/>
        </w:rPr>
        <w:t xml:space="preserve">Input the field to search for. Like site name, site </w:t>
      </w:r>
      <w:proofErr w:type="spellStart"/>
      <w:r w:rsidRPr="008F275E">
        <w:rPr>
          <w:rFonts w:eastAsia="Calibri"/>
          <w:color w:val="000000" w:themeColor="text1"/>
          <w:sz w:val="32"/>
          <w:szCs w:val="32"/>
        </w:rPr>
        <w:t>url</w:t>
      </w:r>
      <w:proofErr w:type="spellEnd"/>
      <w:r w:rsidRPr="008F275E">
        <w:rPr>
          <w:rFonts w:eastAsia="Calibri"/>
          <w:color w:val="000000" w:themeColor="text1"/>
          <w:sz w:val="32"/>
          <w:szCs w:val="32"/>
        </w:rPr>
        <w:t>, email, username</w:t>
      </w:r>
    </w:p>
    <w:p w14:paraId="121AA8A2" w14:textId="77777777" w:rsidR="008F275E" w:rsidRDefault="008F275E" w:rsidP="008F275E">
      <w:pPr>
        <w:pStyle w:val="ListParagraph"/>
        <w:numPr>
          <w:ilvl w:val="0"/>
          <w:numId w:val="10"/>
        </w:numPr>
        <w:spacing w:before="33" w:line="390" w:lineRule="atLeast"/>
        <w:ind w:right="-200"/>
        <w:jc w:val="both"/>
        <w:rPr>
          <w:rFonts w:eastAsia="Calibri"/>
          <w:color w:val="000000" w:themeColor="text1"/>
          <w:sz w:val="32"/>
          <w:szCs w:val="32"/>
        </w:rPr>
      </w:pPr>
      <w:r w:rsidRPr="008F275E">
        <w:rPr>
          <w:rFonts w:eastAsia="Calibri"/>
          <w:color w:val="000000" w:themeColor="text1"/>
          <w:sz w:val="32"/>
          <w:szCs w:val="32"/>
        </w:rPr>
        <w:t xml:space="preserve"> Display all the entries that match the search. Password hidden by default. </w:t>
      </w:r>
    </w:p>
    <w:p w14:paraId="44065DAF" w14:textId="6AB640C6" w:rsidR="008F275E" w:rsidRPr="008F275E" w:rsidRDefault="008F275E" w:rsidP="008F275E">
      <w:pPr>
        <w:pStyle w:val="ListParagraph"/>
        <w:numPr>
          <w:ilvl w:val="0"/>
          <w:numId w:val="10"/>
        </w:numPr>
        <w:spacing w:before="33" w:line="390" w:lineRule="atLeast"/>
        <w:ind w:right="-200"/>
        <w:jc w:val="both"/>
        <w:rPr>
          <w:rFonts w:eastAsia="Calibri"/>
          <w:color w:val="000000" w:themeColor="text1"/>
          <w:sz w:val="32"/>
          <w:szCs w:val="32"/>
        </w:rPr>
      </w:pPr>
      <w:proofErr w:type="gramStart"/>
      <w:r w:rsidRPr="008F275E">
        <w:rPr>
          <w:rFonts w:eastAsia="Calibri"/>
          <w:color w:val="000000" w:themeColor="text1"/>
          <w:sz w:val="32"/>
          <w:szCs w:val="32"/>
        </w:rPr>
        <w:t>It</w:t>
      </w:r>
      <w:proofErr w:type="gramEnd"/>
      <w:r w:rsidRPr="008F275E">
        <w:rPr>
          <w:rFonts w:eastAsia="Calibri"/>
          <w:color w:val="000000" w:themeColor="text1"/>
          <w:sz w:val="32"/>
          <w:szCs w:val="32"/>
        </w:rPr>
        <w:t xml:space="preserve"> user chooses to get the password (with p flag), then</w:t>
      </w:r>
    </w:p>
    <w:p w14:paraId="320DC3DF" w14:textId="77777777" w:rsidR="008F275E" w:rsidRDefault="008F275E" w:rsidP="008F275E">
      <w:pPr>
        <w:pStyle w:val="ListParagraph"/>
        <w:numPr>
          <w:ilvl w:val="0"/>
          <w:numId w:val="10"/>
        </w:numPr>
        <w:spacing w:before="33" w:line="390" w:lineRule="atLeast"/>
        <w:ind w:right="-200"/>
        <w:jc w:val="both"/>
        <w:rPr>
          <w:rFonts w:eastAsia="Calibri"/>
          <w:color w:val="000000" w:themeColor="text1"/>
          <w:sz w:val="32"/>
          <w:szCs w:val="32"/>
        </w:rPr>
      </w:pPr>
      <w:r w:rsidRPr="008F275E">
        <w:rPr>
          <w:rFonts w:eastAsia="Calibri"/>
          <w:color w:val="000000" w:themeColor="text1"/>
          <w:sz w:val="32"/>
          <w:szCs w:val="32"/>
        </w:rPr>
        <w:t xml:space="preserve">Ask for MASTER PASSWORD </w:t>
      </w:r>
    </w:p>
    <w:p w14:paraId="3FB5FC7E" w14:textId="1E7C7B29" w:rsidR="008F275E" w:rsidRPr="008F275E" w:rsidRDefault="008F275E" w:rsidP="008F275E">
      <w:pPr>
        <w:pStyle w:val="ListParagraph"/>
        <w:numPr>
          <w:ilvl w:val="0"/>
          <w:numId w:val="10"/>
        </w:numPr>
        <w:spacing w:before="33" w:line="390" w:lineRule="atLeast"/>
        <w:ind w:right="-200"/>
        <w:jc w:val="both"/>
        <w:rPr>
          <w:rFonts w:eastAsia="Calibri"/>
          <w:color w:val="000000" w:themeColor="text1"/>
          <w:sz w:val="32"/>
          <w:szCs w:val="32"/>
        </w:rPr>
      </w:pPr>
      <w:r w:rsidRPr="008F275E">
        <w:rPr>
          <w:rFonts w:eastAsia="Calibri"/>
          <w:color w:val="000000" w:themeColor="text1"/>
          <w:sz w:val="32"/>
          <w:szCs w:val="32"/>
        </w:rPr>
        <w:t>Validate MASTER PASSWORD by hashing and checking with existing hash</w:t>
      </w:r>
    </w:p>
    <w:p w14:paraId="0AFC0493" w14:textId="17093916" w:rsidR="008F275E" w:rsidRDefault="008F275E" w:rsidP="008F275E">
      <w:pPr>
        <w:pStyle w:val="ListParagraph"/>
        <w:numPr>
          <w:ilvl w:val="0"/>
          <w:numId w:val="10"/>
        </w:numPr>
        <w:spacing w:before="33" w:line="390" w:lineRule="atLeast"/>
        <w:ind w:right="-200"/>
        <w:jc w:val="both"/>
        <w:rPr>
          <w:rFonts w:eastAsia="Calibri"/>
          <w:color w:val="000000" w:themeColor="text1"/>
          <w:sz w:val="32"/>
          <w:szCs w:val="32"/>
        </w:rPr>
      </w:pPr>
      <w:r w:rsidRPr="008F275E">
        <w:rPr>
          <w:rFonts w:eastAsia="Calibri"/>
          <w:color w:val="000000" w:themeColor="text1"/>
          <w:sz w:val="32"/>
          <w:szCs w:val="32"/>
        </w:rPr>
        <w:t xml:space="preserve">Make </w:t>
      </w:r>
      <w:proofErr w:type="gramStart"/>
      <w:r w:rsidRPr="008F275E">
        <w:rPr>
          <w:rFonts w:eastAsia="Calibri"/>
          <w:color w:val="000000" w:themeColor="text1"/>
          <w:sz w:val="32"/>
          <w:szCs w:val="32"/>
        </w:rPr>
        <w:t>hash</w:t>
      </w:r>
      <w:r>
        <w:rPr>
          <w:rFonts w:eastAsia="Calibri"/>
          <w:color w:val="000000" w:themeColor="text1"/>
          <w:sz w:val="32"/>
          <w:szCs w:val="32"/>
        </w:rPr>
        <w:t>(</w:t>
      </w:r>
      <w:proofErr w:type="gramEnd"/>
      <w:r w:rsidRPr="008F275E">
        <w:rPr>
          <w:rFonts w:eastAsia="Calibri"/>
          <w:color w:val="000000" w:themeColor="text1"/>
          <w:sz w:val="32"/>
          <w:szCs w:val="32"/>
        </w:rPr>
        <w:t xml:space="preserve">DEVICE SECRET </w:t>
      </w:r>
      <w:r>
        <w:rPr>
          <w:rFonts w:eastAsia="Calibri"/>
          <w:color w:val="000000" w:themeColor="text1"/>
          <w:sz w:val="32"/>
          <w:szCs w:val="32"/>
        </w:rPr>
        <w:t>+M</w:t>
      </w:r>
      <w:r w:rsidRPr="008F275E">
        <w:rPr>
          <w:rFonts w:eastAsia="Calibri"/>
          <w:color w:val="000000" w:themeColor="text1"/>
          <w:sz w:val="32"/>
          <w:szCs w:val="32"/>
        </w:rPr>
        <w:t xml:space="preserve">ASTER PASSWORD) </w:t>
      </w:r>
      <w:r>
        <w:rPr>
          <w:rFonts w:eastAsia="Calibri"/>
          <w:color w:val="000000" w:themeColor="text1"/>
          <w:sz w:val="32"/>
          <w:szCs w:val="32"/>
        </w:rPr>
        <w:t>=Master key</w:t>
      </w:r>
    </w:p>
    <w:p w14:paraId="3D8B20B6" w14:textId="0CAF7583" w:rsidR="008F275E" w:rsidRDefault="008F275E" w:rsidP="008F275E">
      <w:pPr>
        <w:pStyle w:val="ListParagraph"/>
        <w:numPr>
          <w:ilvl w:val="0"/>
          <w:numId w:val="10"/>
        </w:numPr>
        <w:spacing w:before="33" w:line="390" w:lineRule="atLeast"/>
        <w:ind w:right="-200"/>
        <w:jc w:val="both"/>
        <w:rPr>
          <w:rFonts w:eastAsia="Calibri"/>
          <w:color w:val="000000" w:themeColor="text1"/>
          <w:sz w:val="32"/>
          <w:szCs w:val="32"/>
        </w:rPr>
      </w:pPr>
      <w:r>
        <w:rPr>
          <w:rFonts w:eastAsia="Calibri"/>
          <w:color w:val="000000" w:themeColor="text1"/>
          <w:sz w:val="32"/>
          <w:szCs w:val="32"/>
        </w:rPr>
        <w:t>Decrypt the password and copy to the clipboard</w:t>
      </w:r>
    </w:p>
    <w:p w14:paraId="0EAF6369" w14:textId="77777777" w:rsidR="008F275E" w:rsidRDefault="008F275E" w:rsidP="008F275E">
      <w:pPr>
        <w:spacing w:before="33" w:line="390" w:lineRule="atLeast"/>
        <w:ind w:right="-200"/>
        <w:jc w:val="both"/>
        <w:rPr>
          <w:rFonts w:eastAsia="Calibri"/>
          <w:color w:val="000000" w:themeColor="text1"/>
          <w:sz w:val="32"/>
          <w:szCs w:val="32"/>
        </w:rPr>
      </w:pPr>
    </w:p>
    <w:p w14:paraId="079B9C7D" w14:textId="77777777" w:rsidR="008D6B86" w:rsidRDefault="008D6B86" w:rsidP="008F275E">
      <w:pPr>
        <w:spacing w:before="33" w:line="390" w:lineRule="atLeast"/>
        <w:ind w:right="-200"/>
        <w:jc w:val="both"/>
        <w:rPr>
          <w:rFonts w:eastAsia="Calibri"/>
          <w:color w:val="000000" w:themeColor="text1"/>
          <w:sz w:val="32"/>
          <w:szCs w:val="32"/>
        </w:rPr>
      </w:pPr>
    </w:p>
    <w:p w14:paraId="106A3C47" w14:textId="76431AD4" w:rsidR="008F275E" w:rsidRDefault="008F275E" w:rsidP="008F275E">
      <w:pPr>
        <w:spacing w:before="33" w:line="390" w:lineRule="atLeast"/>
        <w:ind w:right="-200"/>
        <w:jc w:val="both"/>
        <w:rPr>
          <w:rFonts w:eastAsia="Calibri"/>
          <w:color w:val="000000" w:themeColor="text1"/>
          <w:sz w:val="32"/>
          <w:szCs w:val="32"/>
        </w:rPr>
      </w:pPr>
      <w:r>
        <w:rPr>
          <w:rFonts w:eastAsia="Calibri"/>
          <w:color w:val="000000" w:themeColor="text1"/>
          <w:sz w:val="32"/>
          <w:szCs w:val="32"/>
        </w:rPr>
        <w:t>This task has</w:t>
      </w:r>
      <w:r w:rsidR="00DA6355">
        <w:rPr>
          <w:rFonts w:eastAsia="Calibri"/>
          <w:color w:val="000000" w:themeColor="text1"/>
          <w:sz w:val="32"/>
          <w:szCs w:val="32"/>
        </w:rPr>
        <w:t xml:space="preserve"> been</w:t>
      </w:r>
      <w:r>
        <w:rPr>
          <w:rFonts w:eastAsia="Calibri"/>
          <w:color w:val="000000" w:themeColor="text1"/>
          <w:sz w:val="32"/>
          <w:szCs w:val="32"/>
        </w:rPr>
        <w:t xml:space="preserve"> completed</w:t>
      </w:r>
    </w:p>
    <w:p w14:paraId="252A3758" w14:textId="77777777" w:rsidR="008D6B86" w:rsidRDefault="008D6B86" w:rsidP="008F275E">
      <w:pPr>
        <w:spacing w:before="33" w:line="390" w:lineRule="atLeast"/>
        <w:ind w:right="-200"/>
        <w:jc w:val="both"/>
        <w:rPr>
          <w:rFonts w:eastAsia="Calibri"/>
          <w:color w:val="000000" w:themeColor="text1"/>
          <w:sz w:val="32"/>
          <w:szCs w:val="32"/>
        </w:rPr>
      </w:pPr>
    </w:p>
    <w:p w14:paraId="31CE7559" w14:textId="77777777" w:rsidR="008D6B86" w:rsidRDefault="008D6B86" w:rsidP="008F275E">
      <w:pPr>
        <w:spacing w:before="33" w:line="390" w:lineRule="atLeast"/>
        <w:ind w:right="-200"/>
        <w:jc w:val="both"/>
        <w:rPr>
          <w:rFonts w:eastAsia="Calibri"/>
          <w:color w:val="000000" w:themeColor="text1"/>
          <w:sz w:val="32"/>
          <w:szCs w:val="32"/>
        </w:rPr>
      </w:pPr>
    </w:p>
    <w:p w14:paraId="6E8D93DD" w14:textId="77777777" w:rsidR="008B0F5F" w:rsidRDefault="008B0F5F">
      <w:pPr>
        <w:spacing w:before="274" w:line="596" w:lineRule="atLeast"/>
        <w:ind w:right="-200"/>
        <w:jc w:val="both"/>
        <w:rPr>
          <w:rFonts w:eastAsia="Calibri"/>
          <w:color w:val="000000" w:themeColor="text1"/>
          <w:sz w:val="32"/>
          <w:szCs w:val="32"/>
        </w:rPr>
      </w:pPr>
    </w:p>
    <w:p w14:paraId="06D0920C" w14:textId="0F37E65F" w:rsidR="00D42584" w:rsidRDefault="00E636F5">
      <w:pPr>
        <w:spacing w:before="274" w:line="596" w:lineRule="atLeast"/>
        <w:ind w:right="-200"/>
        <w:jc w:val="both"/>
        <w:rPr>
          <w:rFonts w:ascii="Book Antiqua" w:eastAsia="Book Antiqua" w:hAnsi="Book Antiqua" w:cs="Book Antiqua"/>
          <w:sz w:val="48"/>
          <w:szCs w:val="48"/>
        </w:rPr>
      </w:pPr>
      <w:r>
        <w:rPr>
          <w:rFonts w:ascii="Book Antiqua" w:eastAsia="Book Antiqua" w:hAnsi="Book Antiqua" w:cs="Book Antiqua"/>
          <w:color w:val="2E74B5"/>
          <w:sz w:val="48"/>
          <w:szCs w:val="48"/>
          <w:lang w:bidi="en-US"/>
        </w:rPr>
        <w:lastRenderedPageBreak/>
        <w:t>Challenges</w:t>
      </w:r>
      <w:r>
        <w:rPr>
          <w:rFonts w:ascii="Book Antiqua" w:eastAsia="Book Antiqua" w:hAnsi="Book Antiqua" w:cs="Book Antiqua"/>
          <w:color w:val="2E74B5"/>
          <w:sz w:val="48"/>
          <w:szCs w:val="48"/>
        </w:rPr>
        <w:t xml:space="preserve"> </w:t>
      </w:r>
      <w:r>
        <w:rPr>
          <w:rFonts w:ascii="Book Antiqua" w:eastAsia="Book Antiqua" w:hAnsi="Book Antiqua" w:cs="Book Antiqua"/>
          <w:color w:val="2E74B5"/>
          <w:sz w:val="48"/>
          <w:szCs w:val="48"/>
          <w:lang w:bidi="en-US"/>
        </w:rPr>
        <w:t>Faced</w:t>
      </w:r>
      <w:r>
        <w:rPr>
          <w:rFonts w:ascii="Book Antiqua" w:eastAsia="Book Antiqua" w:hAnsi="Book Antiqua" w:cs="Book Antiqua"/>
          <w:color w:val="2E74B5"/>
          <w:sz w:val="48"/>
          <w:szCs w:val="48"/>
        </w:rPr>
        <w:t xml:space="preserve"> </w:t>
      </w:r>
    </w:p>
    <w:p w14:paraId="6864C705" w14:textId="08AEA990" w:rsidR="00A61354" w:rsidRPr="002711D7" w:rsidRDefault="00E636F5" w:rsidP="002711D7">
      <w:pPr>
        <w:numPr>
          <w:ilvl w:val="0"/>
          <w:numId w:val="3"/>
        </w:numPr>
        <w:spacing w:before="469" w:line="420" w:lineRule="atLeast"/>
        <w:ind w:right="129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This</w:t>
      </w:r>
      <w:r w:rsidR="00A61354">
        <w:rPr>
          <w:rFonts w:ascii="Calibri" w:eastAsia="Calibri" w:hAnsi="Calibri" w:cs="Calibri"/>
          <w:color w:val="000000"/>
          <w:sz w:val="32"/>
          <w:szCs w:val="32"/>
        </w:rPr>
        <w:t xml:space="preserve"> week</w:t>
      </w:r>
      <w:r w:rsidR="002711D7">
        <w:rPr>
          <w:rFonts w:ascii="Calibri" w:eastAsia="Calibri" w:hAnsi="Calibri" w:cs="Calibri"/>
          <w:color w:val="000000"/>
          <w:sz w:val="32"/>
          <w:szCs w:val="32"/>
        </w:rPr>
        <w:t xml:space="preserve"> is really </w:t>
      </w:r>
      <w:proofErr w:type="gramStart"/>
      <w:r w:rsidR="002711D7">
        <w:rPr>
          <w:rFonts w:ascii="Calibri" w:eastAsia="Calibri" w:hAnsi="Calibri" w:cs="Calibri"/>
          <w:color w:val="000000"/>
          <w:sz w:val="32"/>
          <w:szCs w:val="32"/>
        </w:rPr>
        <w:t>better ,</w:t>
      </w:r>
      <w:proofErr w:type="gramEnd"/>
      <w:r w:rsidR="002711D7">
        <w:rPr>
          <w:rFonts w:ascii="Calibri" w:eastAsia="Calibri" w:hAnsi="Calibri" w:cs="Calibri"/>
          <w:color w:val="000000"/>
          <w:sz w:val="32"/>
          <w:szCs w:val="32"/>
        </w:rPr>
        <w:t xml:space="preserve"> as I am good enough to deal with </w:t>
      </w:r>
      <w:proofErr w:type="spellStart"/>
      <w:r w:rsidR="002711D7">
        <w:rPr>
          <w:rFonts w:ascii="Calibri" w:eastAsia="Calibri" w:hAnsi="Calibri" w:cs="Calibri"/>
          <w:color w:val="000000"/>
          <w:sz w:val="32"/>
          <w:szCs w:val="32"/>
        </w:rPr>
        <w:t>sql</w:t>
      </w:r>
      <w:proofErr w:type="spellEnd"/>
      <w:r w:rsidR="002711D7">
        <w:rPr>
          <w:rFonts w:ascii="Calibri" w:eastAsia="Calibri" w:hAnsi="Calibri" w:cs="Calibri"/>
          <w:color w:val="000000"/>
          <w:sz w:val="32"/>
          <w:szCs w:val="32"/>
        </w:rPr>
        <w:t>(rows &amp; columns)</w:t>
      </w:r>
    </w:p>
    <w:p w14:paraId="38BEF807" w14:textId="0FDB91D6" w:rsidR="002711D7" w:rsidRPr="002711D7" w:rsidRDefault="002711D7" w:rsidP="002711D7">
      <w:pPr>
        <w:numPr>
          <w:ilvl w:val="0"/>
          <w:numId w:val="3"/>
        </w:numPr>
        <w:spacing w:before="469" w:line="420" w:lineRule="atLeast"/>
        <w:ind w:right="129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</w:rPr>
        <w:t xml:space="preserve">As </w:t>
      </w:r>
      <w:proofErr w:type="gramStart"/>
      <w:r>
        <w:rPr>
          <w:rFonts w:ascii="Calibri" w:eastAsia="Calibri" w:hAnsi="Calibri" w:cs="Calibri"/>
          <w:color w:val="000000"/>
          <w:sz w:val="32"/>
          <w:szCs w:val="32"/>
        </w:rPr>
        <w:t>always</w:t>
      </w:r>
      <w:proofErr w:type="gramEnd"/>
      <w:r>
        <w:rPr>
          <w:rFonts w:ascii="Calibri" w:eastAsia="Calibri" w:hAnsi="Calibri" w:cs="Calibri"/>
          <w:color w:val="000000"/>
          <w:sz w:val="32"/>
          <w:szCs w:val="32"/>
        </w:rPr>
        <w:t xml:space="preserve"> this week motives me with some errors</w:t>
      </w:r>
    </w:p>
    <w:p w14:paraId="1DF197AE" w14:textId="77777777" w:rsidR="00D42584" w:rsidRDefault="00E636F5">
      <w:pPr>
        <w:spacing w:before="948" w:line="596" w:lineRule="atLeast"/>
        <w:ind w:right="-200"/>
        <w:jc w:val="both"/>
        <w:rPr>
          <w:rFonts w:ascii="Book Antiqua" w:eastAsia="Book Antiqua" w:hAnsi="Book Antiqua" w:cs="Book Antiqua"/>
          <w:sz w:val="48"/>
          <w:szCs w:val="48"/>
        </w:rPr>
      </w:pPr>
      <w:r>
        <w:rPr>
          <w:rFonts w:ascii="Book Antiqua" w:eastAsia="Book Antiqua" w:hAnsi="Book Antiqua" w:cs="Book Antiqua"/>
          <w:color w:val="2E74B5"/>
          <w:sz w:val="48"/>
          <w:szCs w:val="48"/>
          <w:lang w:bidi="en-US"/>
        </w:rPr>
        <w:t>Lessons</w:t>
      </w:r>
      <w:r>
        <w:rPr>
          <w:rFonts w:ascii="Book Antiqua" w:eastAsia="Book Antiqua" w:hAnsi="Book Antiqua" w:cs="Book Antiqua"/>
          <w:color w:val="2E74B5"/>
          <w:sz w:val="48"/>
          <w:szCs w:val="48"/>
        </w:rPr>
        <w:t xml:space="preserve"> </w:t>
      </w:r>
      <w:r>
        <w:rPr>
          <w:rFonts w:ascii="Book Antiqua" w:eastAsia="Book Antiqua" w:hAnsi="Book Antiqua" w:cs="Book Antiqua"/>
          <w:color w:val="2E74B5"/>
          <w:sz w:val="48"/>
          <w:szCs w:val="48"/>
          <w:lang w:bidi="en-US"/>
        </w:rPr>
        <w:t>Learned</w:t>
      </w:r>
      <w:r>
        <w:rPr>
          <w:rFonts w:ascii="Book Antiqua" w:eastAsia="Book Antiqua" w:hAnsi="Book Antiqua" w:cs="Book Antiqua"/>
          <w:color w:val="2E74B5"/>
          <w:sz w:val="48"/>
          <w:szCs w:val="48"/>
        </w:rPr>
        <w:t xml:space="preserve"> </w:t>
      </w:r>
    </w:p>
    <w:p w14:paraId="19125564" w14:textId="77777777" w:rsidR="008B0F5F" w:rsidRDefault="00E636F5" w:rsidP="008B0F5F">
      <w:pPr>
        <w:spacing w:before="247" w:line="425" w:lineRule="atLeast"/>
        <w:ind w:right="33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Overall,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the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lessons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learned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from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the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"Password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Manger"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project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highlighted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the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importance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of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data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security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32"/>
          <w:szCs w:val="32"/>
          <w:lang w:bidi="en-IN"/>
        </w:rPr>
        <w:t>and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it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is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a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real-world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application.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These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insights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will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guide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32"/>
          <w:szCs w:val="32"/>
          <w:lang w:bidi="en-IN"/>
        </w:rPr>
        <w:t>us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in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future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projects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32"/>
          <w:szCs w:val="32"/>
          <w:lang w:bidi="en-IN"/>
        </w:rPr>
        <w:t>and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contribute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to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our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professional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growth.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</w:p>
    <w:p w14:paraId="45EA9F26" w14:textId="31AB70C7" w:rsidR="00D42584" w:rsidRPr="008B0F5F" w:rsidRDefault="00E636F5" w:rsidP="008B0F5F">
      <w:pPr>
        <w:spacing w:before="247" w:line="425" w:lineRule="atLeast"/>
        <w:ind w:right="330"/>
        <w:rPr>
          <w:rFonts w:ascii="Calibri" w:eastAsia="Calibri" w:hAnsi="Calibri" w:cs="Calibri"/>
          <w:sz w:val="32"/>
          <w:szCs w:val="32"/>
        </w:rPr>
      </w:pPr>
      <w:r>
        <w:rPr>
          <w:rFonts w:ascii="Book Antiqua" w:eastAsia="Book Antiqua" w:hAnsi="Book Antiqua" w:cs="Book Antiqua"/>
          <w:color w:val="0070C0"/>
          <w:sz w:val="72"/>
          <w:szCs w:val="72"/>
          <w:lang w:bidi="en-IN"/>
        </w:rPr>
        <w:t>Code</w:t>
      </w:r>
      <w:r>
        <w:rPr>
          <w:rFonts w:ascii="Book Antiqua" w:eastAsia="Book Antiqua" w:hAnsi="Book Antiqua" w:cs="Book Antiqua"/>
          <w:color w:val="0070C0"/>
          <w:sz w:val="72"/>
          <w:szCs w:val="72"/>
        </w:rPr>
        <w:t xml:space="preserve"> </w:t>
      </w:r>
      <w:r>
        <w:rPr>
          <w:rFonts w:ascii="Book Antiqua" w:eastAsia="Book Antiqua" w:hAnsi="Book Antiqua" w:cs="Book Antiqua"/>
          <w:color w:val="0070C0"/>
          <w:sz w:val="72"/>
          <w:szCs w:val="72"/>
          <w:lang w:bidi="en-IN"/>
        </w:rPr>
        <w:t>progress</w:t>
      </w:r>
      <w:r>
        <w:rPr>
          <w:rFonts w:ascii="Book Antiqua" w:eastAsia="Book Antiqua" w:hAnsi="Book Antiqua" w:cs="Book Antiqua"/>
          <w:color w:val="0070C0"/>
          <w:sz w:val="72"/>
          <w:szCs w:val="72"/>
        </w:rPr>
        <w:t xml:space="preserve"> </w:t>
      </w:r>
    </w:p>
    <w:p w14:paraId="3E7413A1" w14:textId="77777777" w:rsidR="004D066E" w:rsidRPr="004D066E" w:rsidRDefault="004D066E" w:rsidP="004D066E">
      <w:pPr>
        <w:spacing w:before="651" w:line="210" w:lineRule="atLeast"/>
        <w:ind w:left="150" w:right="-200"/>
        <w:jc w:val="both"/>
        <w:rPr>
          <w:rFonts w:ascii="Consolas" w:eastAsia="Consolas" w:hAnsi="Consolas" w:cs="Consolas"/>
          <w:color w:val="1F2328"/>
        </w:rPr>
      </w:pPr>
      <w:r w:rsidRPr="004D066E">
        <w:rPr>
          <w:rFonts w:ascii="Consolas" w:eastAsia="Consolas" w:hAnsi="Consolas" w:cs="Consolas"/>
          <w:color w:val="1F2328"/>
        </w:rPr>
        <w:t xml:space="preserve">from </w:t>
      </w:r>
      <w:proofErr w:type="spellStart"/>
      <w:proofErr w:type="gramStart"/>
      <w:r w:rsidRPr="004D066E">
        <w:rPr>
          <w:rFonts w:ascii="Consolas" w:eastAsia="Consolas" w:hAnsi="Consolas" w:cs="Consolas"/>
          <w:color w:val="1F2328"/>
        </w:rPr>
        <w:t>utils.dbconfig</w:t>
      </w:r>
      <w:proofErr w:type="spellEnd"/>
      <w:proofErr w:type="gramEnd"/>
      <w:r w:rsidRPr="004D066E">
        <w:rPr>
          <w:rFonts w:ascii="Consolas" w:eastAsia="Consolas" w:hAnsi="Consolas" w:cs="Consolas"/>
          <w:color w:val="1F2328"/>
        </w:rPr>
        <w:t xml:space="preserve"> import </w:t>
      </w:r>
      <w:proofErr w:type="spellStart"/>
      <w:r w:rsidRPr="004D066E">
        <w:rPr>
          <w:rFonts w:ascii="Consolas" w:eastAsia="Consolas" w:hAnsi="Consolas" w:cs="Consolas"/>
          <w:color w:val="1F2328"/>
        </w:rPr>
        <w:t>dbconfig</w:t>
      </w:r>
      <w:proofErr w:type="spellEnd"/>
    </w:p>
    <w:p w14:paraId="59A0A9C9" w14:textId="77777777" w:rsidR="004D066E" w:rsidRPr="004D066E" w:rsidRDefault="004D066E" w:rsidP="004D066E">
      <w:pPr>
        <w:spacing w:before="651" w:line="210" w:lineRule="atLeast"/>
        <w:ind w:left="150" w:right="-200"/>
        <w:jc w:val="both"/>
        <w:rPr>
          <w:rFonts w:ascii="Consolas" w:eastAsia="Consolas" w:hAnsi="Consolas" w:cs="Consolas"/>
          <w:color w:val="1F2328"/>
        </w:rPr>
      </w:pPr>
      <w:r w:rsidRPr="004D066E">
        <w:rPr>
          <w:rFonts w:ascii="Consolas" w:eastAsia="Consolas" w:hAnsi="Consolas" w:cs="Consolas"/>
          <w:color w:val="1F2328"/>
        </w:rPr>
        <w:t xml:space="preserve">from rich import print as </w:t>
      </w:r>
      <w:proofErr w:type="spellStart"/>
      <w:r w:rsidRPr="004D066E">
        <w:rPr>
          <w:rFonts w:ascii="Consolas" w:eastAsia="Consolas" w:hAnsi="Consolas" w:cs="Consolas"/>
          <w:color w:val="1F2328"/>
        </w:rPr>
        <w:t>printc</w:t>
      </w:r>
      <w:proofErr w:type="spellEnd"/>
      <w:r w:rsidRPr="004D066E">
        <w:rPr>
          <w:rFonts w:ascii="Consolas" w:eastAsia="Consolas" w:hAnsi="Consolas" w:cs="Consolas"/>
          <w:color w:val="1F2328"/>
        </w:rPr>
        <w:t xml:space="preserve"> </w:t>
      </w:r>
    </w:p>
    <w:p w14:paraId="72EC6C0E" w14:textId="77777777" w:rsidR="004D066E" w:rsidRPr="004D066E" w:rsidRDefault="004D066E" w:rsidP="004D066E">
      <w:pPr>
        <w:spacing w:before="651" w:line="210" w:lineRule="atLeast"/>
        <w:ind w:left="150" w:right="-200"/>
        <w:jc w:val="both"/>
        <w:rPr>
          <w:rFonts w:ascii="Consolas" w:eastAsia="Consolas" w:hAnsi="Consolas" w:cs="Consolas"/>
          <w:color w:val="1F2328"/>
        </w:rPr>
      </w:pPr>
      <w:r w:rsidRPr="004D066E">
        <w:rPr>
          <w:rFonts w:ascii="Consolas" w:eastAsia="Consolas" w:hAnsi="Consolas" w:cs="Consolas"/>
          <w:color w:val="1F2328"/>
        </w:rPr>
        <w:t xml:space="preserve">from </w:t>
      </w:r>
      <w:proofErr w:type="spellStart"/>
      <w:proofErr w:type="gramStart"/>
      <w:r w:rsidRPr="004D066E">
        <w:rPr>
          <w:rFonts w:ascii="Consolas" w:eastAsia="Consolas" w:hAnsi="Consolas" w:cs="Consolas"/>
          <w:color w:val="1F2328"/>
        </w:rPr>
        <w:t>rich.console</w:t>
      </w:r>
      <w:proofErr w:type="spellEnd"/>
      <w:proofErr w:type="gramEnd"/>
      <w:r w:rsidRPr="004D066E">
        <w:rPr>
          <w:rFonts w:ascii="Consolas" w:eastAsia="Consolas" w:hAnsi="Consolas" w:cs="Consolas"/>
          <w:color w:val="1F2328"/>
        </w:rPr>
        <w:t xml:space="preserve"> import Console</w:t>
      </w:r>
    </w:p>
    <w:p w14:paraId="3F66DF94" w14:textId="3CE9DDBD" w:rsidR="004D066E" w:rsidRPr="004D066E" w:rsidRDefault="004D066E" w:rsidP="004D066E">
      <w:pPr>
        <w:spacing w:before="651" w:line="210" w:lineRule="atLeast"/>
        <w:ind w:left="150" w:right="-200"/>
        <w:jc w:val="both"/>
        <w:rPr>
          <w:rFonts w:ascii="Consolas" w:eastAsia="Consolas" w:hAnsi="Consolas" w:cs="Consolas"/>
          <w:color w:val="1F2328"/>
        </w:rPr>
      </w:pPr>
      <w:r w:rsidRPr="004D066E">
        <w:rPr>
          <w:rFonts w:ascii="Consolas" w:eastAsia="Consolas" w:hAnsi="Consolas" w:cs="Consolas"/>
          <w:color w:val="1F2328"/>
        </w:rPr>
        <w:t xml:space="preserve"> from </w:t>
      </w:r>
      <w:proofErr w:type="spellStart"/>
      <w:proofErr w:type="gramStart"/>
      <w:r w:rsidRPr="004D066E">
        <w:rPr>
          <w:rFonts w:ascii="Consolas" w:eastAsia="Consolas" w:hAnsi="Consolas" w:cs="Consolas"/>
          <w:color w:val="1F2328"/>
        </w:rPr>
        <w:t>rich.table</w:t>
      </w:r>
      <w:proofErr w:type="spellEnd"/>
      <w:proofErr w:type="gramEnd"/>
      <w:r w:rsidRPr="004D066E">
        <w:rPr>
          <w:rFonts w:ascii="Consolas" w:eastAsia="Consolas" w:hAnsi="Consolas" w:cs="Consolas"/>
          <w:color w:val="1F2328"/>
        </w:rPr>
        <w:t xml:space="preserve"> import Table</w:t>
      </w:r>
    </w:p>
    <w:p w14:paraId="437F9B93" w14:textId="77777777" w:rsidR="004D066E" w:rsidRPr="004D066E" w:rsidRDefault="004D066E" w:rsidP="004D066E">
      <w:pPr>
        <w:spacing w:before="651" w:line="210" w:lineRule="atLeast"/>
        <w:ind w:left="150" w:right="-200"/>
        <w:jc w:val="both"/>
        <w:rPr>
          <w:rFonts w:ascii="Consolas" w:eastAsia="Consolas" w:hAnsi="Consolas" w:cs="Consolas"/>
          <w:color w:val="1F2328"/>
        </w:rPr>
      </w:pPr>
      <w:r w:rsidRPr="004D066E">
        <w:rPr>
          <w:rFonts w:ascii="Consolas" w:eastAsia="Consolas" w:hAnsi="Consolas" w:cs="Consolas"/>
          <w:color w:val="1F2328"/>
        </w:rPr>
        <w:t xml:space="preserve">def </w:t>
      </w:r>
      <w:proofErr w:type="spellStart"/>
      <w:r w:rsidRPr="004D066E">
        <w:rPr>
          <w:rFonts w:ascii="Consolas" w:eastAsia="Consolas" w:hAnsi="Consolas" w:cs="Consolas"/>
          <w:color w:val="1F2328"/>
        </w:rPr>
        <w:t>retrieveEntries</w:t>
      </w:r>
      <w:proofErr w:type="spellEnd"/>
      <w:r w:rsidRPr="004D066E">
        <w:rPr>
          <w:rFonts w:ascii="Consolas" w:eastAsia="Consolas" w:hAnsi="Consolas" w:cs="Consolas"/>
          <w:color w:val="1F2328"/>
        </w:rPr>
        <w:t xml:space="preserve"> (</w:t>
      </w:r>
      <w:proofErr w:type="spellStart"/>
      <w:r w:rsidRPr="004D066E">
        <w:rPr>
          <w:rFonts w:ascii="Consolas" w:eastAsia="Consolas" w:hAnsi="Consolas" w:cs="Consolas"/>
          <w:color w:val="1F2328"/>
        </w:rPr>
        <w:t>mp</w:t>
      </w:r>
      <w:proofErr w:type="spellEnd"/>
      <w:r w:rsidRPr="004D066E">
        <w:rPr>
          <w:rFonts w:ascii="Consolas" w:eastAsia="Consolas" w:hAnsi="Consolas" w:cs="Consolas"/>
          <w:color w:val="1F2328"/>
        </w:rPr>
        <w:t xml:space="preserve">, ds, search, </w:t>
      </w:r>
      <w:proofErr w:type="spellStart"/>
      <w:r w:rsidRPr="004D066E">
        <w:rPr>
          <w:rFonts w:ascii="Consolas" w:eastAsia="Consolas" w:hAnsi="Consolas" w:cs="Consolas"/>
          <w:color w:val="1F2328"/>
        </w:rPr>
        <w:t>decryptPassword</w:t>
      </w:r>
      <w:proofErr w:type="spellEnd"/>
      <w:r w:rsidRPr="004D066E">
        <w:rPr>
          <w:rFonts w:ascii="Consolas" w:eastAsia="Consolas" w:hAnsi="Consolas" w:cs="Consolas"/>
          <w:color w:val="1F2328"/>
        </w:rPr>
        <w:t xml:space="preserve"> = False):</w:t>
      </w:r>
    </w:p>
    <w:p w14:paraId="14820BF7" w14:textId="77777777" w:rsidR="004D066E" w:rsidRPr="004D066E" w:rsidRDefault="004D066E" w:rsidP="004D066E">
      <w:pPr>
        <w:spacing w:before="651" w:line="210" w:lineRule="atLeast"/>
        <w:ind w:left="150" w:right="-200"/>
        <w:jc w:val="both"/>
        <w:rPr>
          <w:rFonts w:ascii="Consolas" w:eastAsia="Consolas" w:hAnsi="Consolas" w:cs="Consolas"/>
          <w:color w:val="1F2328"/>
        </w:rPr>
      </w:pPr>
      <w:proofErr w:type="spellStart"/>
      <w:r w:rsidRPr="004D066E">
        <w:rPr>
          <w:rFonts w:ascii="Consolas" w:eastAsia="Consolas" w:hAnsi="Consolas" w:cs="Consolas"/>
          <w:color w:val="1F2328"/>
        </w:rPr>
        <w:t>db</w:t>
      </w:r>
      <w:proofErr w:type="spellEnd"/>
      <w:r w:rsidRPr="004D066E">
        <w:rPr>
          <w:rFonts w:ascii="Consolas" w:eastAsia="Consolas" w:hAnsi="Consolas" w:cs="Consolas"/>
          <w:color w:val="1F2328"/>
        </w:rPr>
        <w:t xml:space="preserve"> = </w:t>
      </w:r>
      <w:proofErr w:type="spellStart"/>
      <w:proofErr w:type="gramStart"/>
      <w:r w:rsidRPr="004D066E">
        <w:rPr>
          <w:rFonts w:ascii="Consolas" w:eastAsia="Consolas" w:hAnsi="Consolas" w:cs="Consolas"/>
          <w:color w:val="1F2328"/>
        </w:rPr>
        <w:t>dbconfig</w:t>
      </w:r>
      <w:proofErr w:type="spellEnd"/>
      <w:r w:rsidRPr="004D066E">
        <w:rPr>
          <w:rFonts w:ascii="Consolas" w:eastAsia="Consolas" w:hAnsi="Consolas" w:cs="Consolas"/>
          <w:color w:val="1F2328"/>
        </w:rPr>
        <w:t>(</w:t>
      </w:r>
      <w:proofErr w:type="gramEnd"/>
      <w:r w:rsidRPr="004D066E">
        <w:rPr>
          <w:rFonts w:ascii="Consolas" w:eastAsia="Consolas" w:hAnsi="Consolas" w:cs="Consolas"/>
          <w:color w:val="1F2328"/>
        </w:rPr>
        <w:t>)</w:t>
      </w:r>
    </w:p>
    <w:p w14:paraId="4D2BA92D" w14:textId="5C11D261" w:rsidR="004D066E" w:rsidRPr="004D066E" w:rsidRDefault="004D066E" w:rsidP="004D066E">
      <w:pPr>
        <w:spacing w:before="651" w:line="210" w:lineRule="atLeast"/>
        <w:ind w:left="150" w:right="-200"/>
        <w:jc w:val="both"/>
        <w:rPr>
          <w:rFonts w:ascii="Consolas" w:eastAsia="Consolas" w:hAnsi="Consolas" w:cs="Consolas"/>
          <w:color w:val="1F2328"/>
        </w:rPr>
      </w:pPr>
      <w:r w:rsidRPr="004D066E">
        <w:rPr>
          <w:rFonts w:ascii="Consolas" w:eastAsia="Consolas" w:hAnsi="Consolas" w:cs="Consolas"/>
          <w:color w:val="1F2328"/>
        </w:rPr>
        <w:t xml:space="preserve">cursor = </w:t>
      </w:r>
      <w:proofErr w:type="spellStart"/>
      <w:proofErr w:type="gramStart"/>
      <w:r w:rsidRPr="004D066E">
        <w:rPr>
          <w:rFonts w:ascii="Consolas" w:eastAsia="Consolas" w:hAnsi="Consolas" w:cs="Consolas"/>
          <w:color w:val="1F2328"/>
        </w:rPr>
        <w:t>db.cursor</w:t>
      </w:r>
      <w:proofErr w:type="spellEnd"/>
      <w:proofErr w:type="gramEnd"/>
      <w:r w:rsidRPr="004D066E">
        <w:rPr>
          <w:rFonts w:ascii="Consolas" w:eastAsia="Consolas" w:hAnsi="Consolas" w:cs="Consolas"/>
          <w:color w:val="1F2328"/>
        </w:rPr>
        <w:t>()</w:t>
      </w:r>
    </w:p>
    <w:p w14:paraId="7E0B3178" w14:textId="77777777" w:rsidR="004D066E" w:rsidRPr="004D066E" w:rsidRDefault="004D066E" w:rsidP="004D066E">
      <w:pPr>
        <w:spacing w:before="651" w:line="210" w:lineRule="atLeast"/>
        <w:ind w:left="150" w:right="-200"/>
        <w:jc w:val="both"/>
        <w:rPr>
          <w:rFonts w:ascii="Consolas" w:eastAsia="Consolas" w:hAnsi="Consolas" w:cs="Consolas"/>
          <w:color w:val="1F2328"/>
        </w:rPr>
      </w:pPr>
      <w:r w:rsidRPr="004D066E">
        <w:rPr>
          <w:rFonts w:ascii="Consolas" w:eastAsia="Consolas" w:hAnsi="Consolas" w:cs="Consolas"/>
          <w:color w:val="1F2328"/>
        </w:rPr>
        <w:lastRenderedPageBreak/>
        <w:t>query = ""</w:t>
      </w:r>
    </w:p>
    <w:p w14:paraId="71425F81" w14:textId="77777777" w:rsidR="004D066E" w:rsidRPr="004D066E" w:rsidRDefault="004D066E" w:rsidP="004D066E">
      <w:pPr>
        <w:spacing w:before="651" w:line="210" w:lineRule="atLeast"/>
        <w:ind w:left="150" w:right="-200"/>
        <w:jc w:val="both"/>
        <w:rPr>
          <w:rFonts w:ascii="Consolas" w:eastAsia="Consolas" w:hAnsi="Consolas" w:cs="Consolas"/>
          <w:color w:val="1F2328"/>
        </w:rPr>
      </w:pPr>
      <w:r w:rsidRPr="004D066E">
        <w:rPr>
          <w:rFonts w:ascii="Consolas" w:eastAsia="Consolas" w:hAnsi="Consolas" w:cs="Consolas"/>
          <w:color w:val="1F2328"/>
        </w:rPr>
        <w:t xml:space="preserve">if </w:t>
      </w:r>
      <w:proofErr w:type="spellStart"/>
      <w:r w:rsidRPr="004D066E">
        <w:rPr>
          <w:rFonts w:ascii="Consolas" w:eastAsia="Consolas" w:hAnsi="Consolas" w:cs="Consolas"/>
          <w:color w:val="1F2328"/>
        </w:rPr>
        <w:t>len</w:t>
      </w:r>
      <w:proofErr w:type="spellEnd"/>
      <w:r w:rsidRPr="004D066E">
        <w:rPr>
          <w:rFonts w:ascii="Consolas" w:eastAsia="Consolas" w:hAnsi="Consolas" w:cs="Consolas"/>
          <w:color w:val="1F2328"/>
        </w:rPr>
        <w:t>(search) == 0:</w:t>
      </w:r>
    </w:p>
    <w:p w14:paraId="6ACA9D9D" w14:textId="77777777" w:rsidR="004D066E" w:rsidRPr="004D066E" w:rsidRDefault="004D066E" w:rsidP="004D066E">
      <w:pPr>
        <w:spacing w:before="651" w:line="210" w:lineRule="atLeast"/>
        <w:ind w:left="150" w:right="-200"/>
        <w:jc w:val="both"/>
        <w:rPr>
          <w:rFonts w:ascii="Consolas" w:eastAsia="Consolas" w:hAnsi="Consolas" w:cs="Consolas"/>
          <w:color w:val="1F2328"/>
        </w:rPr>
      </w:pPr>
      <w:r w:rsidRPr="004D066E">
        <w:rPr>
          <w:rFonts w:ascii="Consolas" w:eastAsia="Consolas" w:hAnsi="Consolas" w:cs="Consolas"/>
          <w:color w:val="1F2328"/>
        </w:rPr>
        <w:t xml:space="preserve">    query = "SELECT FROM </w:t>
      </w:r>
      <w:proofErr w:type="spellStart"/>
      <w:proofErr w:type="gramStart"/>
      <w:r w:rsidRPr="004D066E">
        <w:rPr>
          <w:rFonts w:ascii="Consolas" w:eastAsia="Consolas" w:hAnsi="Consolas" w:cs="Consolas"/>
          <w:color w:val="1F2328"/>
        </w:rPr>
        <w:t>pm.entries</w:t>
      </w:r>
      <w:proofErr w:type="spellEnd"/>
      <w:proofErr w:type="gramEnd"/>
      <w:r w:rsidRPr="004D066E">
        <w:rPr>
          <w:rFonts w:ascii="Consolas" w:eastAsia="Consolas" w:hAnsi="Consolas" w:cs="Consolas"/>
          <w:color w:val="1F2328"/>
        </w:rPr>
        <w:t>"</w:t>
      </w:r>
    </w:p>
    <w:p w14:paraId="1A7A6FF5" w14:textId="77777777" w:rsidR="004D066E" w:rsidRPr="004D066E" w:rsidRDefault="004D066E" w:rsidP="004D066E">
      <w:pPr>
        <w:spacing w:before="651" w:line="210" w:lineRule="atLeast"/>
        <w:ind w:left="150" w:right="-200"/>
        <w:jc w:val="both"/>
        <w:rPr>
          <w:rFonts w:ascii="Consolas" w:eastAsia="Consolas" w:hAnsi="Consolas" w:cs="Consolas"/>
          <w:color w:val="1F2328"/>
        </w:rPr>
      </w:pPr>
      <w:r w:rsidRPr="004D066E">
        <w:rPr>
          <w:rFonts w:ascii="Consolas" w:eastAsia="Consolas" w:hAnsi="Consolas" w:cs="Consolas"/>
          <w:color w:val="1F2328"/>
        </w:rPr>
        <w:t>else:</w:t>
      </w:r>
    </w:p>
    <w:p w14:paraId="0A329B3E" w14:textId="77777777" w:rsidR="004D066E" w:rsidRPr="004D066E" w:rsidRDefault="004D066E" w:rsidP="004D066E">
      <w:pPr>
        <w:spacing w:before="651" w:line="210" w:lineRule="atLeast"/>
        <w:ind w:left="150" w:right="-200"/>
        <w:jc w:val="both"/>
        <w:rPr>
          <w:rFonts w:ascii="Consolas" w:eastAsia="Consolas" w:hAnsi="Consolas" w:cs="Consolas"/>
          <w:color w:val="1F2328"/>
        </w:rPr>
      </w:pPr>
      <w:r w:rsidRPr="004D066E">
        <w:rPr>
          <w:rFonts w:ascii="Consolas" w:eastAsia="Consolas" w:hAnsi="Consolas" w:cs="Consolas"/>
          <w:color w:val="1F2328"/>
        </w:rPr>
        <w:t xml:space="preserve">    query = "SELECT FROM </w:t>
      </w:r>
      <w:proofErr w:type="spellStart"/>
      <w:proofErr w:type="gramStart"/>
      <w:r w:rsidRPr="004D066E">
        <w:rPr>
          <w:rFonts w:ascii="Consolas" w:eastAsia="Consolas" w:hAnsi="Consolas" w:cs="Consolas"/>
          <w:color w:val="1F2328"/>
        </w:rPr>
        <w:t>pm.entries</w:t>
      </w:r>
      <w:proofErr w:type="spellEnd"/>
      <w:proofErr w:type="gramEnd"/>
      <w:r w:rsidRPr="004D066E">
        <w:rPr>
          <w:rFonts w:ascii="Consolas" w:eastAsia="Consolas" w:hAnsi="Consolas" w:cs="Consolas"/>
          <w:color w:val="1F2328"/>
        </w:rPr>
        <w:t xml:space="preserve"> WHERE</w:t>
      </w:r>
    </w:p>
    <w:p w14:paraId="2C2512B9" w14:textId="77777777" w:rsidR="004D066E" w:rsidRPr="004D066E" w:rsidRDefault="004D066E" w:rsidP="004D066E">
      <w:pPr>
        <w:spacing w:before="651" w:line="210" w:lineRule="atLeast"/>
        <w:ind w:left="150" w:right="-200"/>
        <w:jc w:val="both"/>
        <w:rPr>
          <w:rFonts w:ascii="Consolas" w:eastAsia="Consolas" w:hAnsi="Consolas" w:cs="Consolas"/>
          <w:color w:val="1F2328"/>
        </w:rPr>
      </w:pPr>
      <w:r w:rsidRPr="004D066E">
        <w:rPr>
          <w:rFonts w:ascii="Consolas" w:eastAsia="Consolas" w:hAnsi="Consolas" w:cs="Consolas"/>
          <w:color w:val="1F2328"/>
        </w:rPr>
        <w:t xml:space="preserve">     for </w:t>
      </w:r>
      <w:proofErr w:type="spellStart"/>
      <w:r w:rsidRPr="004D066E">
        <w:rPr>
          <w:rFonts w:ascii="Consolas" w:eastAsia="Consolas" w:hAnsi="Consolas" w:cs="Consolas"/>
          <w:color w:val="1F2328"/>
        </w:rPr>
        <w:t>i</w:t>
      </w:r>
      <w:proofErr w:type="spellEnd"/>
      <w:r w:rsidRPr="004D066E">
        <w:rPr>
          <w:rFonts w:ascii="Consolas" w:eastAsia="Consolas" w:hAnsi="Consolas" w:cs="Consolas"/>
          <w:color w:val="1F2328"/>
        </w:rPr>
        <w:t xml:space="preserve"> in search:</w:t>
      </w:r>
    </w:p>
    <w:p w14:paraId="2DD9A89C" w14:textId="5A8F5315" w:rsidR="004D066E" w:rsidRPr="004D066E" w:rsidRDefault="004D066E" w:rsidP="004D066E">
      <w:pPr>
        <w:spacing w:before="651" w:line="210" w:lineRule="atLeast"/>
        <w:ind w:left="150" w:right="-200"/>
        <w:jc w:val="both"/>
        <w:rPr>
          <w:rFonts w:ascii="Consolas" w:eastAsia="Consolas" w:hAnsi="Consolas" w:cs="Consolas"/>
          <w:color w:val="1F2328"/>
        </w:rPr>
      </w:pPr>
      <w:r w:rsidRPr="004D066E">
        <w:rPr>
          <w:rFonts w:ascii="Consolas" w:eastAsia="Consolas" w:hAnsi="Consolas" w:cs="Consolas"/>
          <w:color w:val="1F2328"/>
        </w:rPr>
        <w:t xml:space="preserve">            query+= "{</w:t>
      </w:r>
      <w:proofErr w:type="spellStart"/>
      <w:r w:rsidRPr="004D066E">
        <w:rPr>
          <w:rFonts w:ascii="Consolas" w:eastAsia="Consolas" w:hAnsi="Consolas" w:cs="Consolas"/>
          <w:color w:val="1F2328"/>
        </w:rPr>
        <w:t>i</w:t>
      </w:r>
      <w:proofErr w:type="spellEnd"/>
      <w:r w:rsidRPr="004D066E">
        <w:rPr>
          <w:rFonts w:ascii="Consolas" w:eastAsia="Consolas" w:hAnsi="Consolas" w:cs="Consolas"/>
          <w:color w:val="1F2328"/>
        </w:rPr>
        <w:t>} = ‘{</w:t>
      </w:r>
      <w:proofErr w:type="gramStart"/>
      <w:r w:rsidRPr="004D066E">
        <w:rPr>
          <w:rFonts w:ascii="Consolas" w:eastAsia="Consolas" w:hAnsi="Consolas" w:cs="Consolas"/>
          <w:color w:val="1F2328"/>
        </w:rPr>
        <w:t>search[</w:t>
      </w:r>
      <w:proofErr w:type="gramEnd"/>
      <w:r w:rsidRPr="004D066E">
        <w:rPr>
          <w:rFonts w:ascii="Consolas" w:eastAsia="Consolas" w:hAnsi="Consolas" w:cs="Consolas"/>
          <w:color w:val="1F2328"/>
        </w:rPr>
        <w:t xml:space="preserve">1]}’ AND "query </w:t>
      </w:r>
      <w:proofErr w:type="spellStart"/>
      <w:r w:rsidRPr="004D066E">
        <w:rPr>
          <w:rFonts w:ascii="Consolas" w:eastAsia="Consolas" w:hAnsi="Consolas" w:cs="Consolas"/>
          <w:color w:val="1F2328"/>
        </w:rPr>
        <w:t>query</w:t>
      </w:r>
      <w:proofErr w:type="spellEnd"/>
      <w:r w:rsidRPr="004D066E">
        <w:rPr>
          <w:rFonts w:ascii="Consolas" w:eastAsia="Consolas" w:hAnsi="Consolas" w:cs="Consolas"/>
          <w:color w:val="1F2328"/>
        </w:rPr>
        <w:t xml:space="preserve"> [:-5]</w:t>
      </w:r>
    </w:p>
    <w:p w14:paraId="285552BB" w14:textId="77777777" w:rsidR="004D066E" w:rsidRPr="004D066E" w:rsidRDefault="004D066E" w:rsidP="004D066E">
      <w:pPr>
        <w:spacing w:before="651" w:line="210" w:lineRule="atLeast"/>
        <w:ind w:right="-200"/>
        <w:jc w:val="both"/>
        <w:rPr>
          <w:rFonts w:ascii="Consolas" w:eastAsia="Consolas" w:hAnsi="Consolas" w:cs="Consolas"/>
          <w:color w:val="1F2328"/>
        </w:rPr>
      </w:pPr>
      <w:proofErr w:type="spellStart"/>
      <w:proofErr w:type="gramStart"/>
      <w:r w:rsidRPr="004D066E">
        <w:rPr>
          <w:rFonts w:ascii="Consolas" w:eastAsia="Consolas" w:hAnsi="Consolas" w:cs="Consolas"/>
          <w:color w:val="1F2328"/>
        </w:rPr>
        <w:t>cursor.execute</w:t>
      </w:r>
      <w:proofErr w:type="spellEnd"/>
      <w:proofErr w:type="gramEnd"/>
      <w:r w:rsidRPr="004D066E">
        <w:rPr>
          <w:rFonts w:ascii="Consolas" w:eastAsia="Consolas" w:hAnsi="Consolas" w:cs="Consolas"/>
          <w:color w:val="1F2328"/>
        </w:rPr>
        <w:t xml:space="preserve">(query) </w:t>
      </w:r>
    </w:p>
    <w:p w14:paraId="5C4C0161" w14:textId="47732B6A" w:rsidR="004D066E" w:rsidRPr="004D066E" w:rsidRDefault="004D066E" w:rsidP="004D066E">
      <w:pPr>
        <w:spacing w:before="651" w:line="210" w:lineRule="atLeast"/>
        <w:ind w:right="-200"/>
        <w:jc w:val="both"/>
        <w:rPr>
          <w:rFonts w:ascii="Consolas" w:eastAsia="Consolas" w:hAnsi="Consolas" w:cs="Consolas"/>
          <w:color w:val="1F2328"/>
        </w:rPr>
      </w:pPr>
      <w:r w:rsidRPr="004D066E">
        <w:rPr>
          <w:rFonts w:ascii="Consolas" w:eastAsia="Consolas" w:hAnsi="Consolas" w:cs="Consolas"/>
          <w:color w:val="1F2328"/>
        </w:rPr>
        <w:t xml:space="preserve">results = </w:t>
      </w:r>
      <w:proofErr w:type="spellStart"/>
      <w:proofErr w:type="gramStart"/>
      <w:r w:rsidRPr="004D066E">
        <w:rPr>
          <w:rFonts w:ascii="Consolas" w:eastAsia="Consolas" w:hAnsi="Consolas" w:cs="Consolas"/>
          <w:color w:val="1F2328"/>
        </w:rPr>
        <w:t>cursor.fetchall</w:t>
      </w:r>
      <w:proofErr w:type="spellEnd"/>
      <w:proofErr w:type="gramEnd"/>
      <w:r w:rsidRPr="004D066E">
        <w:rPr>
          <w:rFonts w:ascii="Consolas" w:eastAsia="Consolas" w:hAnsi="Consolas" w:cs="Consolas"/>
          <w:color w:val="1F2328"/>
        </w:rPr>
        <w:t>()</w:t>
      </w:r>
    </w:p>
    <w:p w14:paraId="59B99E71" w14:textId="77777777" w:rsidR="004D066E" w:rsidRPr="004D066E" w:rsidRDefault="004D066E" w:rsidP="004D066E">
      <w:pPr>
        <w:spacing w:before="651" w:line="210" w:lineRule="atLeast"/>
        <w:ind w:right="-200"/>
        <w:jc w:val="both"/>
        <w:rPr>
          <w:rFonts w:ascii="Consolas" w:eastAsia="Consolas" w:hAnsi="Consolas" w:cs="Consolas"/>
          <w:color w:val="1F2328"/>
        </w:rPr>
      </w:pPr>
      <w:r w:rsidRPr="004D066E">
        <w:rPr>
          <w:rFonts w:ascii="Consolas" w:eastAsia="Consolas" w:hAnsi="Consolas" w:cs="Consolas"/>
          <w:color w:val="1F2328"/>
        </w:rPr>
        <w:t xml:space="preserve">if </w:t>
      </w:r>
      <w:proofErr w:type="spellStart"/>
      <w:r w:rsidRPr="004D066E">
        <w:rPr>
          <w:rFonts w:ascii="Consolas" w:eastAsia="Consolas" w:hAnsi="Consolas" w:cs="Consolas"/>
          <w:color w:val="1F2328"/>
        </w:rPr>
        <w:t>len</w:t>
      </w:r>
      <w:proofErr w:type="spellEnd"/>
      <w:r w:rsidRPr="004D066E">
        <w:rPr>
          <w:rFonts w:ascii="Consolas" w:eastAsia="Consolas" w:hAnsi="Consolas" w:cs="Consolas"/>
          <w:color w:val="1F2328"/>
        </w:rPr>
        <w:t>(results) == 0:</w:t>
      </w:r>
    </w:p>
    <w:p w14:paraId="78CE9A75" w14:textId="77777777" w:rsidR="004D066E" w:rsidRPr="004D066E" w:rsidRDefault="004D066E" w:rsidP="004D066E">
      <w:pPr>
        <w:spacing w:before="651" w:line="210" w:lineRule="atLeast"/>
        <w:ind w:right="-200"/>
        <w:jc w:val="both"/>
        <w:rPr>
          <w:rFonts w:ascii="Consolas" w:eastAsia="Consolas" w:hAnsi="Consolas" w:cs="Consolas"/>
          <w:color w:val="1F2328"/>
        </w:rPr>
      </w:pPr>
      <w:r w:rsidRPr="004D066E">
        <w:rPr>
          <w:rFonts w:ascii="Consolas" w:eastAsia="Consolas" w:hAnsi="Consolas" w:cs="Consolas"/>
          <w:color w:val="1F2328"/>
        </w:rPr>
        <w:t xml:space="preserve">     </w:t>
      </w:r>
      <w:proofErr w:type="spellStart"/>
      <w:r w:rsidRPr="004D066E">
        <w:rPr>
          <w:rFonts w:ascii="Consolas" w:eastAsia="Consolas" w:hAnsi="Consolas" w:cs="Consolas"/>
          <w:color w:val="1F2328"/>
        </w:rPr>
        <w:t>printc</w:t>
      </w:r>
      <w:proofErr w:type="spellEnd"/>
      <w:r w:rsidRPr="004D066E">
        <w:rPr>
          <w:rFonts w:ascii="Consolas" w:eastAsia="Consolas" w:hAnsi="Consolas" w:cs="Consolas"/>
          <w:color w:val="1F2328"/>
        </w:rPr>
        <w:t>("[yellow][</w:t>
      </w:r>
      <w:proofErr w:type="gramStart"/>
      <w:r w:rsidRPr="004D066E">
        <w:rPr>
          <w:rFonts w:ascii="Consolas" w:eastAsia="Consolas" w:hAnsi="Consolas" w:cs="Consolas"/>
          <w:color w:val="1F2328"/>
        </w:rPr>
        <w:t>-][</w:t>
      </w:r>
      <w:proofErr w:type="gramEnd"/>
      <w:r w:rsidRPr="004D066E">
        <w:rPr>
          <w:rFonts w:ascii="Consolas" w:eastAsia="Consolas" w:hAnsi="Consolas" w:cs="Consolas"/>
          <w:color w:val="1F2328"/>
        </w:rPr>
        <w:t>/yellow] No results for the search")</w:t>
      </w:r>
    </w:p>
    <w:p w14:paraId="43419B8E" w14:textId="77777777" w:rsidR="004D066E" w:rsidRPr="004D066E" w:rsidRDefault="004D066E" w:rsidP="004D066E">
      <w:pPr>
        <w:spacing w:before="651" w:line="210" w:lineRule="atLeast"/>
        <w:ind w:right="-200"/>
        <w:jc w:val="both"/>
        <w:rPr>
          <w:rFonts w:ascii="Consolas" w:eastAsia="Consolas" w:hAnsi="Consolas" w:cs="Consolas"/>
          <w:color w:val="1F2328"/>
        </w:rPr>
      </w:pPr>
      <w:r w:rsidRPr="004D066E">
        <w:rPr>
          <w:rFonts w:ascii="Consolas" w:eastAsia="Consolas" w:hAnsi="Consolas" w:cs="Consolas"/>
          <w:color w:val="1F2328"/>
        </w:rPr>
        <w:t xml:space="preserve">return </w:t>
      </w:r>
    </w:p>
    <w:p w14:paraId="3BB92758" w14:textId="29086CC5" w:rsidR="004D066E" w:rsidRPr="004D066E" w:rsidRDefault="004D066E" w:rsidP="004D066E">
      <w:pPr>
        <w:spacing w:before="651" w:line="210" w:lineRule="atLeast"/>
        <w:ind w:right="-200"/>
        <w:jc w:val="both"/>
        <w:rPr>
          <w:rFonts w:ascii="Consolas" w:eastAsia="Consolas" w:hAnsi="Consolas" w:cs="Consolas"/>
          <w:color w:val="1F2328"/>
        </w:rPr>
      </w:pPr>
      <w:r w:rsidRPr="004D066E">
        <w:rPr>
          <w:rFonts w:ascii="Consolas" w:eastAsia="Consolas" w:hAnsi="Consolas" w:cs="Consolas"/>
          <w:color w:val="1F2328"/>
        </w:rPr>
        <w:t>if (</w:t>
      </w:r>
      <w:proofErr w:type="spellStart"/>
      <w:r w:rsidRPr="004D066E">
        <w:rPr>
          <w:rFonts w:ascii="Consolas" w:eastAsia="Consolas" w:hAnsi="Consolas" w:cs="Consolas"/>
          <w:color w:val="1F2328"/>
        </w:rPr>
        <w:t>decryptPassword</w:t>
      </w:r>
      <w:proofErr w:type="spellEnd"/>
      <w:r w:rsidRPr="004D066E">
        <w:rPr>
          <w:rFonts w:ascii="Consolas" w:eastAsia="Consolas" w:hAnsi="Consolas" w:cs="Consolas"/>
          <w:color w:val="1F2328"/>
        </w:rPr>
        <w:t xml:space="preserve"> and </w:t>
      </w:r>
      <w:proofErr w:type="spellStart"/>
      <w:r w:rsidRPr="004D066E">
        <w:rPr>
          <w:rFonts w:ascii="Consolas" w:eastAsia="Consolas" w:hAnsi="Consolas" w:cs="Consolas"/>
          <w:color w:val="1F2328"/>
        </w:rPr>
        <w:t>len</w:t>
      </w:r>
      <w:proofErr w:type="spellEnd"/>
      <w:r w:rsidRPr="004D066E">
        <w:rPr>
          <w:rFonts w:ascii="Consolas" w:eastAsia="Consolas" w:hAnsi="Consolas" w:cs="Consolas"/>
          <w:color w:val="1F2328"/>
        </w:rPr>
        <w:t xml:space="preserve">(results)&gt;1) or (not </w:t>
      </w:r>
      <w:proofErr w:type="spellStart"/>
      <w:r w:rsidRPr="004D066E">
        <w:rPr>
          <w:rFonts w:ascii="Consolas" w:eastAsia="Consolas" w:hAnsi="Consolas" w:cs="Consolas"/>
          <w:color w:val="1F2328"/>
        </w:rPr>
        <w:t>decryptPassword</w:t>
      </w:r>
      <w:proofErr w:type="spellEnd"/>
      <w:r w:rsidRPr="004D066E">
        <w:rPr>
          <w:rFonts w:ascii="Consolas" w:eastAsia="Consolas" w:hAnsi="Consolas" w:cs="Consolas"/>
          <w:color w:val="1F2328"/>
        </w:rPr>
        <w:t>):</w:t>
      </w:r>
    </w:p>
    <w:p w14:paraId="68BB79D7" w14:textId="77777777" w:rsidR="004D066E" w:rsidRPr="004D066E" w:rsidRDefault="004D066E" w:rsidP="004D066E">
      <w:pPr>
        <w:spacing w:before="651" w:line="210" w:lineRule="atLeast"/>
        <w:ind w:right="-200"/>
        <w:jc w:val="both"/>
        <w:rPr>
          <w:rFonts w:ascii="Consolas" w:eastAsia="Consolas" w:hAnsi="Consolas" w:cs="Consolas"/>
          <w:color w:val="1F2328"/>
        </w:rPr>
      </w:pPr>
      <w:r w:rsidRPr="004D066E">
        <w:rPr>
          <w:rFonts w:ascii="Consolas" w:eastAsia="Consolas" w:hAnsi="Consolas" w:cs="Consolas"/>
          <w:color w:val="1F2328"/>
        </w:rPr>
        <w:t xml:space="preserve">  table </w:t>
      </w:r>
      <w:proofErr w:type="spellStart"/>
      <w:r w:rsidRPr="004D066E">
        <w:rPr>
          <w:rFonts w:ascii="Consolas" w:eastAsia="Consolas" w:hAnsi="Consolas" w:cs="Consolas"/>
          <w:color w:val="1F2328"/>
        </w:rPr>
        <w:t>Table</w:t>
      </w:r>
      <w:proofErr w:type="spellEnd"/>
      <w:r w:rsidRPr="004D066E">
        <w:rPr>
          <w:rFonts w:ascii="Consolas" w:eastAsia="Consolas" w:hAnsi="Consolas" w:cs="Consolas"/>
          <w:color w:val="1F2328"/>
        </w:rPr>
        <w:t xml:space="preserve"> (title="Results") </w:t>
      </w:r>
      <w:proofErr w:type="spellStart"/>
      <w:r w:rsidRPr="004D066E">
        <w:rPr>
          <w:rFonts w:ascii="Consolas" w:eastAsia="Consolas" w:hAnsi="Consolas" w:cs="Consolas"/>
          <w:color w:val="1F2328"/>
        </w:rPr>
        <w:t>table.add</w:t>
      </w:r>
      <w:proofErr w:type="spellEnd"/>
      <w:r w:rsidRPr="004D066E">
        <w:rPr>
          <w:rFonts w:ascii="Consolas" w:eastAsia="Consolas" w:hAnsi="Consolas" w:cs="Consolas"/>
          <w:color w:val="1F2328"/>
        </w:rPr>
        <w:t xml:space="preserve"> column ("Site Name")</w:t>
      </w:r>
    </w:p>
    <w:p w14:paraId="1D23E35A" w14:textId="5CACB57E" w:rsidR="004D066E" w:rsidRPr="004D066E" w:rsidRDefault="004D066E" w:rsidP="004D066E">
      <w:pPr>
        <w:spacing w:before="651" w:line="210" w:lineRule="atLeast"/>
        <w:ind w:right="-200"/>
        <w:jc w:val="both"/>
        <w:rPr>
          <w:rFonts w:ascii="Consolas" w:eastAsia="Consolas" w:hAnsi="Consolas" w:cs="Consolas"/>
          <w:color w:val="1F2328"/>
        </w:rPr>
      </w:pPr>
      <w:proofErr w:type="spellStart"/>
      <w:r w:rsidRPr="004D066E">
        <w:rPr>
          <w:rFonts w:ascii="Consolas" w:eastAsia="Consolas" w:hAnsi="Consolas" w:cs="Consolas"/>
          <w:color w:val="1F2328"/>
        </w:rPr>
        <w:t>table.add_column</w:t>
      </w:r>
      <w:proofErr w:type="spellEnd"/>
      <w:r w:rsidRPr="004D066E">
        <w:rPr>
          <w:rFonts w:ascii="Consolas" w:eastAsia="Consolas" w:hAnsi="Consolas" w:cs="Consolas"/>
          <w:color w:val="1F2328"/>
        </w:rPr>
        <w:t>("URL",)</w:t>
      </w:r>
    </w:p>
    <w:p w14:paraId="1609073D" w14:textId="77777777" w:rsidR="004D066E" w:rsidRPr="004D066E" w:rsidRDefault="004D066E" w:rsidP="004D066E">
      <w:pPr>
        <w:spacing w:before="651" w:line="210" w:lineRule="atLeast"/>
        <w:ind w:left="150" w:right="-200"/>
        <w:jc w:val="both"/>
        <w:rPr>
          <w:rFonts w:ascii="Consolas" w:eastAsia="Consolas" w:hAnsi="Consolas" w:cs="Consolas"/>
          <w:color w:val="1F2328"/>
        </w:rPr>
      </w:pPr>
      <w:proofErr w:type="spellStart"/>
      <w:r w:rsidRPr="004D066E">
        <w:rPr>
          <w:rFonts w:ascii="Consolas" w:eastAsia="Consolas" w:hAnsi="Consolas" w:cs="Consolas"/>
          <w:color w:val="1F2328"/>
        </w:rPr>
        <w:t>table.add</w:t>
      </w:r>
      <w:proofErr w:type="spellEnd"/>
      <w:r w:rsidRPr="004D066E">
        <w:rPr>
          <w:rFonts w:ascii="Consolas" w:eastAsia="Consolas" w:hAnsi="Consolas" w:cs="Consolas"/>
          <w:color w:val="1F2328"/>
        </w:rPr>
        <w:t xml:space="preserve"> column("Email")</w:t>
      </w:r>
    </w:p>
    <w:p w14:paraId="15FEFF31" w14:textId="77777777" w:rsidR="004D066E" w:rsidRPr="004D066E" w:rsidRDefault="004D066E" w:rsidP="004D066E">
      <w:pPr>
        <w:spacing w:before="651" w:line="210" w:lineRule="atLeast"/>
        <w:ind w:left="150" w:right="-200"/>
        <w:jc w:val="both"/>
        <w:rPr>
          <w:rFonts w:ascii="Consolas" w:eastAsia="Consolas" w:hAnsi="Consolas" w:cs="Consolas"/>
          <w:color w:val="1F2328"/>
        </w:rPr>
      </w:pPr>
      <w:proofErr w:type="spellStart"/>
      <w:r w:rsidRPr="004D066E">
        <w:rPr>
          <w:rFonts w:ascii="Consolas" w:eastAsia="Consolas" w:hAnsi="Consolas" w:cs="Consolas"/>
          <w:color w:val="1F2328"/>
        </w:rPr>
        <w:lastRenderedPageBreak/>
        <w:t>table.add</w:t>
      </w:r>
      <w:proofErr w:type="spellEnd"/>
      <w:r w:rsidRPr="004D066E">
        <w:rPr>
          <w:rFonts w:ascii="Consolas" w:eastAsia="Consolas" w:hAnsi="Consolas" w:cs="Consolas"/>
          <w:color w:val="1F2328"/>
        </w:rPr>
        <w:t xml:space="preserve"> column("Username") </w:t>
      </w:r>
    </w:p>
    <w:p w14:paraId="43D452FD" w14:textId="7B3E097D" w:rsidR="00D42584" w:rsidRDefault="004D066E" w:rsidP="004D066E">
      <w:pPr>
        <w:spacing w:before="651" w:line="210" w:lineRule="atLeast"/>
        <w:ind w:left="150" w:right="-200"/>
        <w:jc w:val="both"/>
        <w:rPr>
          <w:rFonts w:ascii="Consolas" w:eastAsia="Consolas" w:hAnsi="Consolas" w:cs="Consolas"/>
          <w:color w:val="1F2328"/>
        </w:rPr>
      </w:pPr>
      <w:proofErr w:type="spellStart"/>
      <w:r w:rsidRPr="004D066E">
        <w:rPr>
          <w:rFonts w:ascii="Consolas" w:eastAsia="Consolas" w:hAnsi="Consolas" w:cs="Consolas"/>
          <w:color w:val="1F2328"/>
        </w:rPr>
        <w:t>table.add_column</w:t>
      </w:r>
      <w:proofErr w:type="spellEnd"/>
      <w:r w:rsidRPr="004D066E">
        <w:rPr>
          <w:rFonts w:ascii="Consolas" w:eastAsia="Consolas" w:hAnsi="Consolas" w:cs="Consolas"/>
          <w:color w:val="1F2328"/>
        </w:rPr>
        <w:t>("Password")</w:t>
      </w:r>
      <w:r w:rsidR="00E636F5" w:rsidRPr="004D066E">
        <w:rPr>
          <w:rFonts w:ascii="Consolas" w:eastAsia="Consolas" w:hAnsi="Consolas" w:cs="Consolas"/>
          <w:color w:val="1F2328"/>
        </w:rPr>
        <w:t xml:space="preserve"> </w:t>
      </w:r>
    </w:p>
    <w:p w14:paraId="60ABE25C" w14:textId="77777777" w:rsidR="002711D7" w:rsidRDefault="004D066E" w:rsidP="004D066E">
      <w:pPr>
        <w:spacing w:before="651" w:line="210" w:lineRule="atLeast"/>
        <w:ind w:left="150" w:right="-200"/>
        <w:jc w:val="both"/>
        <w:rPr>
          <w:rFonts w:ascii="Consolas" w:eastAsia="Consolas" w:hAnsi="Consolas" w:cs="Consolas"/>
        </w:rPr>
      </w:pPr>
      <w:r w:rsidRPr="004D066E">
        <w:rPr>
          <w:rFonts w:ascii="Consolas" w:eastAsia="Consolas" w:hAnsi="Consolas" w:cs="Consolas"/>
        </w:rPr>
        <w:t xml:space="preserve">for </w:t>
      </w:r>
      <w:proofErr w:type="spellStart"/>
      <w:r w:rsidRPr="004D066E">
        <w:rPr>
          <w:rFonts w:ascii="Consolas" w:eastAsia="Consolas" w:hAnsi="Consolas" w:cs="Consolas"/>
        </w:rPr>
        <w:t>i</w:t>
      </w:r>
      <w:proofErr w:type="spellEnd"/>
      <w:r w:rsidRPr="004D066E">
        <w:rPr>
          <w:rFonts w:ascii="Consolas" w:eastAsia="Consolas" w:hAnsi="Consolas" w:cs="Consolas"/>
        </w:rPr>
        <w:t xml:space="preserve"> in results: </w:t>
      </w:r>
    </w:p>
    <w:p w14:paraId="736FF456" w14:textId="4A43A2F0" w:rsidR="004D066E" w:rsidRPr="004D066E" w:rsidRDefault="002711D7" w:rsidP="004D066E">
      <w:pPr>
        <w:spacing w:before="651" w:line="210" w:lineRule="atLeast"/>
        <w:ind w:left="150" w:right="-200"/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</w:t>
      </w:r>
      <w:proofErr w:type="spellStart"/>
      <w:r w:rsidR="004D066E" w:rsidRPr="004D066E">
        <w:rPr>
          <w:rFonts w:ascii="Consolas" w:eastAsia="Consolas" w:hAnsi="Consolas" w:cs="Consolas"/>
        </w:rPr>
        <w:t>table.add_row</w:t>
      </w:r>
      <w:proofErr w:type="spellEnd"/>
      <w:r w:rsidR="004D066E" w:rsidRPr="004D066E">
        <w:rPr>
          <w:rFonts w:ascii="Consolas" w:eastAsia="Consolas" w:hAnsi="Consolas" w:cs="Consolas"/>
        </w:rPr>
        <w:t>(</w:t>
      </w:r>
      <w:proofErr w:type="spellStart"/>
      <w:proofErr w:type="gramStart"/>
      <w:r w:rsidR="004D066E" w:rsidRPr="004D066E">
        <w:rPr>
          <w:rFonts w:ascii="Consolas" w:eastAsia="Consolas" w:hAnsi="Consolas" w:cs="Consolas"/>
        </w:rPr>
        <w:t>i</w:t>
      </w:r>
      <w:proofErr w:type="spellEnd"/>
      <w:r w:rsidR="004D066E" w:rsidRPr="004D066E">
        <w:rPr>
          <w:rFonts w:ascii="Consolas" w:eastAsia="Consolas" w:hAnsi="Consolas" w:cs="Consolas"/>
        </w:rPr>
        <w:t>[</w:t>
      </w:r>
      <w:proofErr w:type="gramEnd"/>
      <w:r w:rsidR="004D066E" w:rsidRPr="004D066E">
        <w:rPr>
          <w:rFonts w:ascii="Consolas" w:eastAsia="Consolas" w:hAnsi="Consolas" w:cs="Consolas"/>
        </w:rPr>
        <w:t xml:space="preserve">0], </w:t>
      </w:r>
      <w:proofErr w:type="spellStart"/>
      <w:r w:rsidR="004D066E" w:rsidRPr="004D066E">
        <w:rPr>
          <w:rFonts w:ascii="Consolas" w:eastAsia="Consolas" w:hAnsi="Consolas" w:cs="Consolas"/>
        </w:rPr>
        <w:t>i</w:t>
      </w:r>
      <w:proofErr w:type="spellEnd"/>
      <w:r w:rsidR="004D066E" w:rsidRPr="004D066E">
        <w:rPr>
          <w:rFonts w:ascii="Consolas" w:eastAsia="Consolas" w:hAnsi="Consolas" w:cs="Consolas"/>
        </w:rPr>
        <w:t>[1],</w:t>
      </w:r>
      <w:proofErr w:type="spellStart"/>
      <w:r w:rsidR="004D066E" w:rsidRPr="004D066E">
        <w:rPr>
          <w:rFonts w:ascii="Consolas" w:eastAsia="Consolas" w:hAnsi="Consolas" w:cs="Consolas"/>
        </w:rPr>
        <w:t>i</w:t>
      </w:r>
      <w:proofErr w:type="spellEnd"/>
      <w:r w:rsidR="004D066E" w:rsidRPr="004D066E">
        <w:rPr>
          <w:rFonts w:ascii="Consolas" w:eastAsia="Consolas" w:hAnsi="Consolas" w:cs="Consolas"/>
        </w:rPr>
        <w:t xml:space="preserve">[2], </w:t>
      </w:r>
      <w:proofErr w:type="spellStart"/>
      <w:r w:rsidR="004D066E" w:rsidRPr="004D066E">
        <w:rPr>
          <w:rFonts w:ascii="Consolas" w:eastAsia="Consolas" w:hAnsi="Consolas" w:cs="Consolas"/>
        </w:rPr>
        <w:t>i</w:t>
      </w:r>
      <w:proofErr w:type="spellEnd"/>
      <w:r w:rsidR="004D066E" w:rsidRPr="004D066E">
        <w:rPr>
          <w:rFonts w:ascii="Consolas" w:eastAsia="Consolas" w:hAnsi="Consolas" w:cs="Consolas"/>
        </w:rPr>
        <w:t>[3], "{hidden}")</w:t>
      </w:r>
    </w:p>
    <w:p w14:paraId="6351395B" w14:textId="77777777" w:rsidR="002711D7" w:rsidRDefault="004D066E" w:rsidP="002711D7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4D066E">
        <w:rPr>
          <w:rFonts w:ascii="Consolas" w:eastAsia="Consolas" w:hAnsi="Consolas" w:cs="Consolas"/>
        </w:rPr>
        <w:t xml:space="preserve">console = </w:t>
      </w:r>
      <w:proofErr w:type="gramStart"/>
      <w:r w:rsidRPr="004D066E">
        <w:rPr>
          <w:rFonts w:ascii="Consolas" w:eastAsia="Consolas" w:hAnsi="Consolas" w:cs="Consolas"/>
        </w:rPr>
        <w:t>Console(</w:t>
      </w:r>
      <w:proofErr w:type="gramEnd"/>
      <w:r w:rsidRPr="004D066E">
        <w:rPr>
          <w:rFonts w:ascii="Consolas" w:eastAsia="Consolas" w:hAnsi="Consolas" w:cs="Consolas"/>
        </w:rPr>
        <w:t>)</w:t>
      </w:r>
    </w:p>
    <w:p w14:paraId="4294885A" w14:textId="77777777" w:rsidR="002711D7" w:rsidRDefault="004D066E" w:rsidP="002711D7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proofErr w:type="spellStart"/>
      <w:r w:rsidRPr="004D066E">
        <w:rPr>
          <w:rFonts w:ascii="Consolas" w:eastAsia="Consolas" w:hAnsi="Consolas" w:cs="Consolas"/>
        </w:rPr>
        <w:t>console.print</w:t>
      </w:r>
      <w:proofErr w:type="spellEnd"/>
      <w:r w:rsidRPr="004D066E">
        <w:rPr>
          <w:rFonts w:ascii="Consolas" w:eastAsia="Consolas" w:hAnsi="Consolas" w:cs="Consolas"/>
        </w:rPr>
        <w:t>(table)</w:t>
      </w:r>
    </w:p>
    <w:p w14:paraId="6FAF388D" w14:textId="6001DD52" w:rsidR="004D066E" w:rsidRPr="004D066E" w:rsidRDefault="004D066E" w:rsidP="002711D7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4D066E">
        <w:rPr>
          <w:rFonts w:ascii="Consolas" w:eastAsia="Consolas" w:hAnsi="Consolas" w:cs="Consolas"/>
        </w:rPr>
        <w:t>return</w:t>
      </w:r>
    </w:p>
    <w:p w14:paraId="4374BFD4" w14:textId="77777777" w:rsidR="002711D7" w:rsidRDefault="004D066E" w:rsidP="004D066E">
      <w:pPr>
        <w:spacing w:before="651" w:line="210" w:lineRule="atLeast"/>
        <w:ind w:left="150" w:right="-200"/>
        <w:jc w:val="both"/>
        <w:rPr>
          <w:rFonts w:ascii="Consolas" w:eastAsia="Consolas" w:hAnsi="Consolas" w:cs="Consolas"/>
        </w:rPr>
      </w:pPr>
      <w:r w:rsidRPr="004D066E">
        <w:rPr>
          <w:rFonts w:ascii="Consolas" w:eastAsia="Consolas" w:hAnsi="Consolas" w:cs="Consolas"/>
        </w:rPr>
        <w:t xml:space="preserve">if </w:t>
      </w:r>
      <w:proofErr w:type="spellStart"/>
      <w:r w:rsidRPr="004D066E">
        <w:rPr>
          <w:rFonts w:ascii="Consolas" w:eastAsia="Consolas" w:hAnsi="Consolas" w:cs="Consolas"/>
        </w:rPr>
        <w:t>len</w:t>
      </w:r>
      <w:proofErr w:type="spellEnd"/>
      <w:r w:rsidRPr="004D066E">
        <w:rPr>
          <w:rFonts w:ascii="Consolas" w:eastAsia="Consolas" w:hAnsi="Consolas" w:cs="Consolas"/>
        </w:rPr>
        <w:t xml:space="preserve">(results)==1 and </w:t>
      </w:r>
      <w:proofErr w:type="spellStart"/>
      <w:r w:rsidRPr="004D066E">
        <w:rPr>
          <w:rFonts w:ascii="Consolas" w:eastAsia="Consolas" w:hAnsi="Consolas" w:cs="Consolas"/>
        </w:rPr>
        <w:t>decryptPassword</w:t>
      </w:r>
      <w:proofErr w:type="spellEnd"/>
      <w:r w:rsidRPr="004D066E">
        <w:rPr>
          <w:rFonts w:ascii="Consolas" w:eastAsia="Consolas" w:hAnsi="Consolas" w:cs="Consolas"/>
        </w:rPr>
        <w:t>:</w:t>
      </w:r>
    </w:p>
    <w:p w14:paraId="5A9C5034" w14:textId="573FBE4F" w:rsidR="004D066E" w:rsidRPr="004D066E" w:rsidRDefault="004D066E" w:rsidP="004D066E">
      <w:pPr>
        <w:spacing w:before="651" w:line="210" w:lineRule="atLeast"/>
        <w:ind w:left="150" w:right="-200"/>
        <w:jc w:val="both"/>
        <w:rPr>
          <w:rFonts w:ascii="Consolas" w:eastAsia="Consolas" w:hAnsi="Consolas" w:cs="Consolas"/>
        </w:rPr>
      </w:pPr>
      <w:r w:rsidRPr="004D066E">
        <w:rPr>
          <w:rFonts w:ascii="Consolas" w:eastAsia="Consolas" w:hAnsi="Consolas" w:cs="Consolas"/>
        </w:rPr>
        <w:t xml:space="preserve"> </w:t>
      </w:r>
      <w:proofErr w:type="spellStart"/>
      <w:r w:rsidRPr="004D066E">
        <w:rPr>
          <w:rFonts w:ascii="Consolas" w:eastAsia="Consolas" w:hAnsi="Consolas" w:cs="Consolas"/>
        </w:rPr>
        <w:t>mk</w:t>
      </w:r>
      <w:proofErr w:type="spellEnd"/>
      <w:r w:rsidRPr="004D066E">
        <w:rPr>
          <w:rFonts w:ascii="Consolas" w:eastAsia="Consolas" w:hAnsi="Consolas" w:cs="Consolas"/>
        </w:rPr>
        <w:t xml:space="preserve"> = </w:t>
      </w:r>
      <w:proofErr w:type="spellStart"/>
      <w:r w:rsidRPr="004D066E">
        <w:rPr>
          <w:rFonts w:ascii="Consolas" w:eastAsia="Consolas" w:hAnsi="Consolas" w:cs="Consolas"/>
        </w:rPr>
        <w:t>computeMasterkey</w:t>
      </w:r>
      <w:proofErr w:type="spellEnd"/>
      <w:r w:rsidRPr="004D066E">
        <w:rPr>
          <w:rFonts w:ascii="Consolas" w:eastAsia="Consolas" w:hAnsi="Consolas" w:cs="Consolas"/>
        </w:rPr>
        <w:t xml:space="preserve"> (</w:t>
      </w:r>
      <w:proofErr w:type="spellStart"/>
      <w:r w:rsidRPr="004D066E">
        <w:rPr>
          <w:rFonts w:ascii="Consolas" w:eastAsia="Consolas" w:hAnsi="Consolas" w:cs="Consolas"/>
        </w:rPr>
        <w:t>mp</w:t>
      </w:r>
      <w:proofErr w:type="spellEnd"/>
      <w:r w:rsidRPr="004D066E">
        <w:rPr>
          <w:rFonts w:ascii="Consolas" w:eastAsia="Consolas" w:hAnsi="Consolas" w:cs="Consolas"/>
        </w:rPr>
        <w:t>, ds)</w:t>
      </w:r>
    </w:p>
    <w:p w14:paraId="5AC57583" w14:textId="77777777" w:rsidR="002711D7" w:rsidRDefault="004D066E" w:rsidP="002711D7">
      <w:pPr>
        <w:spacing w:before="651" w:line="210" w:lineRule="atLeast"/>
        <w:ind w:left="150" w:right="-200"/>
        <w:jc w:val="both"/>
        <w:rPr>
          <w:rFonts w:ascii="Consolas" w:eastAsia="Consolas" w:hAnsi="Consolas" w:cs="Consolas"/>
        </w:rPr>
      </w:pPr>
      <w:r w:rsidRPr="004D066E">
        <w:rPr>
          <w:rFonts w:ascii="Consolas" w:eastAsia="Consolas" w:hAnsi="Consolas" w:cs="Consolas"/>
        </w:rPr>
        <w:t xml:space="preserve">decrypted = </w:t>
      </w:r>
      <w:proofErr w:type="spellStart"/>
      <w:proofErr w:type="gramStart"/>
      <w:r w:rsidRPr="004D066E">
        <w:rPr>
          <w:rFonts w:ascii="Consolas" w:eastAsia="Consolas" w:hAnsi="Consolas" w:cs="Consolas"/>
        </w:rPr>
        <w:t>utils.aesutil</w:t>
      </w:r>
      <w:proofErr w:type="gramEnd"/>
      <w:r w:rsidRPr="004D066E">
        <w:rPr>
          <w:rFonts w:ascii="Consolas" w:eastAsia="Consolas" w:hAnsi="Consolas" w:cs="Consolas"/>
        </w:rPr>
        <w:t>.decrypt</w:t>
      </w:r>
      <w:proofErr w:type="spellEnd"/>
      <w:r w:rsidRPr="004D066E">
        <w:rPr>
          <w:rFonts w:ascii="Consolas" w:eastAsia="Consolas" w:hAnsi="Consolas" w:cs="Consolas"/>
        </w:rPr>
        <w:t xml:space="preserve"> (key-</w:t>
      </w:r>
      <w:proofErr w:type="spellStart"/>
      <w:r w:rsidRPr="004D066E">
        <w:rPr>
          <w:rFonts w:ascii="Consolas" w:eastAsia="Consolas" w:hAnsi="Consolas" w:cs="Consolas"/>
        </w:rPr>
        <w:t>mk</w:t>
      </w:r>
      <w:proofErr w:type="spellEnd"/>
      <w:r w:rsidRPr="004D066E">
        <w:rPr>
          <w:rFonts w:ascii="Consolas" w:eastAsia="Consolas" w:hAnsi="Consolas" w:cs="Consolas"/>
        </w:rPr>
        <w:t xml:space="preserve">, source=results[0][4], </w:t>
      </w:r>
      <w:proofErr w:type="spellStart"/>
      <w:r w:rsidRPr="004D066E">
        <w:rPr>
          <w:rFonts w:ascii="Consolas" w:eastAsia="Consolas" w:hAnsi="Consolas" w:cs="Consolas"/>
        </w:rPr>
        <w:t>keyType</w:t>
      </w:r>
      <w:proofErr w:type="spellEnd"/>
      <w:r w:rsidRPr="004D066E">
        <w:rPr>
          <w:rFonts w:ascii="Consolas" w:eastAsia="Consolas" w:hAnsi="Consolas" w:cs="Consolas"/>
        </w:rPr>
        <w:t>="bytes")</w:t>
      </w:r>
    </w:p>
    <w:p w14:paraId="22111D0E" w14:textId="77777777" w:rsidR="002711D7" w:rsidRDefault="004D066E" w:rsidP="002711D7">
      <w:pPr>
        <w:spacing w:before="651" w:line="210" w:lineRule="atLeast"/>
        <w:ind w:left="150" w:right="-200"/>
        <w:jc w:val="both"/>
        <w:rPr>
          <w:rFonts w:ascii="Consolas" w:eastAsia="Consolas" w:hAnsi="Consolas" w:cs="Consolas"/>
        </w:rPr>
      </w:pPr>
      <w:proofErr w:type="spellStart"/>
      <w:proofErr w:type="gramStart"/>
      <w:r w:rsidRPr="004D066E">
        <w:rPr>
          <w:rFonts w:ascii="Consolas" w:eastAsia="Consolas" w:hAnsi="Consolas" w:cs="Consolas"/>
        </w:rPr>
        <w:t>pyperclip.copy</w:t>
      </w:r>
      <w:proofErr w:type="spellEnd"/>
      <w:proofErr w:type="gramEnd"/>
      <w:r w:rsidRPr="004D066E">
        <w:rPr>
          <w:rFonts w:ascii="Consolas" w:eastAsia="Consolas" w:hAnsi="Consolas" w:cs="Consolas"/>
        </w:rPr>
        <w:t>(</w:t>
      </w:r>
      <w:proofErr w:type="spellStart"/>
      <w:r w:rsidRPr="004D066E">
        <w:rPr>
          <w:rFonts w:ascii="Consolas" w:eastAsia="Consolas" w:hAnsi="Consolas" w:cs="Consolas"/>
        </w:rPr>
        <w:t>decrypted.decode</w:t>
      </w:r>
      <w:proofErr w:type="spellEnd"/>
      <w:r w:rsidRPr="004D066E">
        <w:rPr>
          <w:rFonts w:ascii="Consolas" w:eastAsia="Consolas" w:hAnsi="Consolas" w:cs="Consolas"/>
        </w:rPr>
        <w:t xml:space="preserve">()) </w:t>
      </w:r>
    </w:p>
    <w:p w14:paraId="17571CF8" w14:textId="20A5F120" w:rsidR="004D066E" w:rsidRPr="004D066E" w:rsidRDefault="002711D7" w:rsidP="002711D7">
      <w:pPr>
        <w:spacing w:before="651" w:line="210" w:lineRule="atLeast"/>
        <w:ind w:left="150" w:right="-200"/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</w:t>
      </w:r>
      <w:proofErr w:type="spellStart"/>
      <w:r w:rsidR="004D066E" w:rsidRPr="004D066E">
        <w:rPr>
          <w:rFonts w:ascii="Consolas" w:eastAsia="Consolas" w:hAnsi="Consolas" w:cs="Consolas"/>
        </w:rPr>
        <w:t>printc</w:t>
      </w:r>
      <w:proofErr w:type="spellEnd"/>
      <w:r w:rsidR="004D066E" w:rsidRPr="004D066E">
        <w:rPr>
          <w:rFonts w:ascii="Consolas" w:eastAsia="Consolas" w:hAnsi="Consolas" w:cs="Consolas"/>
        </w:rPr>
        <w:t>("[green] [+] [/green] Password copied to clipboard")</w:t>
      </w:r>
    </w:p>
    <w:p w14:paraId="49B5203F" w14:textId="6DCAED6B" w:rsidR="004D066E" w:rsidRPr="004D066E" w:rsidRDefault="004D066E" w:rsidP="002711D7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proofErr w:type="spellStart"/>
      <w:proofErr w:type="gramStart"/>
      <w:r w:rsidRPr="004D066E">
        <w:rPr>
          <w:rFonts w:ascii="Consolas" w:eastAsia="Consolas" w:hAnsi="Consolas" w:cs="Consolas"/>
        </w:rPr>
        <w:t>db.close</w:t>
      </w:r>
      <w:proofErr w:type="spellEnd"/>
      <w:proofErr w:type="gramEnd"/>
      <w:r w:rsidRPr="004D066E">
        <w:rPr>
          <w:rFonts w:ascii="Consolas" w:eastAsia="Consolas" w:hAnsi="Consolas" w:cs="Consolas"/>
        </w:rPr>
        <w:t>()</w:t>
      </w:r>
    </w:p>
    <w:sectPr w:rsidR="004D066E" w:rsidRPr="004D066E">
      <w:pgSz w:w="11905" w:h="16840"/>
      <w:pgMar w:top="1120" w:right="1424" w:bottom="112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altName w:val="Bell MT"/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EFC277F0">
      <w:start w:val="1"/>
      <w:numFmt w:val="bullet"/>
      <w:lvlText w:val="•"/>
      <w:lvlJc w:val="left"/>
      <w:pPr>
        <w:tabs>
          <w:tab w:val="num" w:pos="721"/>
        </w:tabs>
        <w:ind w:left="721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32"/>
      </w:rPr>
    </w:lvl>
    <w:lvl w:ilvl="1" w:tplc="CDEEA51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9B6ED6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08A20F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4A8845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7AC720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606775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F62E80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14C7F0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CBAC35D4">
      <w:start w:val="1"/>
      <w:numFmt w:val="bullet"/>
      <w:lvlText w:val="•"/>
      <w:lvlJc w:val="left"/>
      <w:pPr>
        <w:tabs>
          <w:tab w:val="num" w:pos="1441"/>
        </w:tabs>
        <w:ind w:left="1441" w:hanging="360"/>
      </w:pPr>
      <w:rPr>
        <w:rFonts w:ascii="Calibri" w:eastAsia="Calibri" w:hAnsi="Calibri" w:cs="Calibri"/>
        <w:b w:val="0"/>
        <w:bCs w:val="0"/>
        <w:i w:val="0"/>
        <w:iCs w:val="0"/>
        <w:sz w:val="32"/>
      </w:rPr>
    </w:lvl>
    <w:lvl w:ilvl="1" w:tplc="6F22E9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3CCEDF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2F4779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EBA57A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0DA61C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1CE266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A6E2EB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930327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72406CBA">
      <w:start w:val="1"/>
      <w:numFmt w:val="bullet"/>
      <w:lvlText w:val="•"/>
      <w:lvlJc w:val="left"/>
      <w:pPr>
        <w:tabs>
          <w:tab w:val="num" w:pos="721"/>
        </w:tabs>
        <w:ind w:left="721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32"/>
      </w:rPr>
    </w:lvl>
    <w:lvl w:ilvl="1" w:tplc="9F4CC58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63EBDA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EEAA37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B5ED02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0EE616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136530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7267C6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534600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78B2D9EE">
      <w:start w:val="1"/>
      <w:numFmt w:val="bullet"/>
      <w:lvlText w:val="•"/>
      <w:lvlJc w:val="left"/>
      <w:pPr>
        <w:tabs>
          <w:tab w:val="num" w:pos="721"/>
        </w:tabs>
        <w:ind w:left="721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32"/>
      </w:rPr>
    </w:lvl>
    <w:lvl w:ilvl="1" w:tplc="0CCC722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FE42B8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442F87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F042A5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D3EEA3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C6CFAD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9F40A1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FB0E05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4B927B84">
      <w:start w:val="1"/>
      <w:numFmt w:val="bullet"/>
      <w:lvlText w:val="#"/>
      <w:lvlJc w:val="left"/>
      <w:pPr>
        <w:tabs>
          <w:tab w:val="num" w:pos="450"/>
        </w:tabs>
        <w:ind w:left="450" w:hanging="200"/>
      </w:pPr>
      <w:rPr>
        <w:rFonts w:ascii="Consolas" w:eastAsia="Consolas" w:hAnsi="Consolas" w:cs="Consolas"/>
        <w:b w:val="0"/>
        <w:bCs w:val="0"/>
        <w:i w:val="0"/>
        <w:iCs w:val="0"/>
        <w:sz w:val="18"/>
      </w:rPr>
    </w:lvl>
    <w:lvl w:ilvl="1" w:tplc="148C919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A647F4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D16839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C68A1D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F163C6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4E29E2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640BC1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9827AF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9086D612">
      <w:start w:val="1"/>
      <w:numFmt w:val="bullet"/>
      <w:lvlText w:val="#"/>
      <w:lvlJc w:val="left"/>
      <w:pPr>
        <w:tabs>
          <w:tab w:val="num" w:pos="350"/>
        </w:tabs>
        <w:ind w:left="350" w:hanging="200"/>
      </w:pPr>
      <w:rPr>
        <w:rFonts w:ascii="Consolas" w:eastAsia="Consolas" w:hAnsi="Consolas" w:cs="Consolas"/>
        <w:b w:val="0"/>
        <w:bCs w:val="0"/>
        <w:i w:val="0"/>
        <w:iCs w:val="0"/>
        <w:sz w:val="18"/>
      </w:rPr>
    </w:lvl>
    <w:lvl w:ilvl="1" w:tplc="E7D0C4F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64688D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904F46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26ECA9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D3AB49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D92803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390538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A6220F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E6856A1"/>
    <w:multiLevelType w:val="hybridMultilevel"/>
    <w:tmpl w:val="5698A0E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3FD7CB3"/>
    <w:multiLevelType w:val="hybridMultilevel"/>
    <w:tmpl w:val="755E32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C84652"/>
    <w:multiLevelType w:val="hybridMultilevel"/>
    <w:tmpl w:val="F536E2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C85E21"/>
    <w:multiLevelType w:val="hybridMultilevel"/>
    <w:tmpl w:val="C66A7C6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56398434">
    <w:abstractNumId w:val="0"/>
  </w:num>
  <w:num w:numId="2" w16cid:durableId="1405760374">
    <w:abstractNumId w:val="1"/>
  </w:num>
  <w:num w:numId="3" w16cid:durableId="157813456">
    <w:abstractNumId w:val="2"/>
  </w:num>
  <w:num w:numId="4" w16cid:durableId="181481779">
    <w:abstractNumId w:val="3"/>
  </w:num>
  <w:num w:numId="5" w16cid:durableId="1029061825">
    <w:abstractNumId w:val="4"/>
  </w:num>
  <w:num w:numId="6" w16cid:durableId="345907444">
    <w:abstractNumId w:val="5"/>
  </w:num>
  <w:num w:numId="7" w16cid:durableId="348608027">
    <w:abstractNumId w:val="8"/>
  </w:num>
  <w:num w:numId="8" w16cid:durableId="1188829277">
    <w:abstractNumId w:val="9"/>
  </w:num>
  <w:num w:numId="9" w16cid:durableId="805975997">
    <w:abstractNumId w:val="6"/>
  </w:num>
  <w:num w:numId="10" w16cid:durableId="113259874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584"/>
    <w:rsid w:val="002711D7"/>
    <w:rsid w:val="004D066E"/>
    <w:rsid w:val="004D5E17"/>
    <w:rsid w:val="00545D42"/>
    <w:rsid w:val="00756492"/>
    <w:rsid w:val="008B0F5F"/>
    <w:rsid w:val="008D6B86"/>
    <w:rsid w:val="008F275E"/>
    <w:rsid w:val="00A61354"/>
    <w:rsid w:val="00BB49ED"/>
    <w:rsid w:val="00C06FEB"/>
    <w:rsid w:val="00D42584"/>
    <w:rsid w:val="00D9513C"/>
    <w:rsid w:val="00DA6355"/>
    <w:rsid w:val="00DB5A6A"/>
    <w:rsid w:val="00E11B70"/>
    <w:rsid w:val="00E63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24BEA"/>
  <w15:docId w15:val="{9597E132-FB0B-F54F-B819-6857C3A72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6FEB"/>
    <w:pPr>
      <w:keepNext/>
      <w:keepLines/>
      <w:spacing w:before="240" w:line="259" w:lineRule="auto"/>
      <w:outlineLvl w:val="0"/>
    </w:pPr>
    <w:rPr>
      <w:rFonts w:ascii="Calibri Light" w:eastAsia="SimSun" w:hAnsi="Calibri Light" w:cs="Gautami"/>
      <w:color w:val="2F5496"/>
      <w:kern w:val="2"/>
      <w:sz w:val="32"/>
      <w:szCs w:val="3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7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5A6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5A6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06FEB"/>
    <w:rPr>
      <w:rFonts w:ascii="Calibri Light" w:eastAsia="SimSun" w:hAnsi="Calibri Light" w:cs="Gautami"/>
      <w:color w:val="2F5496"/>
      <w:kern w:val="2"/>
      <w:sz w:val="32"/>
      <w:szCs w:val="3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spiringmond0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ARUN TEJA</dc:creator>
  <cp:lastModifiedBy>Saran velmurugan</cp:lastModifiedBy>
  <cp:revision>3</cp:revision>
  <dcterms:created xsi:type="dcterms:W3CDTF">2023-06-25T15:58:00Z</dcterms:created>
  <dcterms:modified xsi:type="dcterms:W3CDTF">2023-07-19T14:12:00Z</dcterms:modified>
</cp:coreProperties>
</file>