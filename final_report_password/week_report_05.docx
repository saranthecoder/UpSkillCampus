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13B4" w14:textId="20E57369" w:rsidR="00D42584" w:rsidRDefault="00E636F5">
      <w:pPr>
        <w:spacing w:before="873" w:line="439" w:lineRule="atLeast"/>
        <w:ind w:left="1096" w:right="-200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Week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 w:rsidR="001E1834"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5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Progress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Report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on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pacing w:val="1"/>
          <w:sz w:val="36"/>
          <w:szCs w:val="36"/>
          <w:lang w:bidi="en-US"/>
        </w:rPr>
        <w:t>password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Manager</w:t>
      </w:r>
      <w:r w:rsidR="004D5E17">
        <w:rPr>
          <w:noProof/>
        </w:rPr>
        <w:drawing>
          <wp:anchor distT="0" distB="0" distL="114300" distR="114300" simplePos="0" relativeHeight="251658240" behindDoc="1" locked="1" layoutInCell="0" allowOverlap="1" wp14:anchorId="43809398" wp14:editId="36AB0656">
            <wp:simplePos x="0" y="0"/>
            <wp:positionH relativeFrom="page">
              <wp:posOffset>1422400</wp:posOffset>
            </wp:positionH>
            <wp:positionV relativeFrom="paragraph">
              <wp:posOffset>419100</wp:posOffset>
            </wp:positionV>
            <wp:extent cx="4711700" cy="38100"/>
            <wp:effectExtent l="0" t="0" r="0" b="0"/>
            <wp:wrapNone/>
            <wp:docPr id="3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E17">
        <w:rPr>
          <w:noProof/>
        </w:rPr>
        <w:drawing>
          <wp:anchor distT="0" distB="0" distL="114300" distR="114300" simplePos="0" relativeHeight="251659264" behindDoc="1" locked="1" layoutInCell="0" allowOverlap="1" wp14:anchorId="5A1EDC18" wp14:editId="6CEE702A">
            <wp:simplePos x="0" y="0"/>
            <wp:positionH relativeFrom="page">
              <wp:posOffset>1422400</wp:posOffset>
            </wp:positionH>
            <wp:positionV relativeFrom="paragraph">
              <wp:posOffset>977900</wp:posOffset>
            </wp:positionV>
            <wp:extent cx="4711700" cy="38100"/>
            <wp:effectExtent l="0" t="0" r="0" b="0"/>
            <wp:wrapNone/>
            <wp:docPr id="2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1C59D" w14:textId="77777777" w:rsidR="00D42584" w:rsidRDefault="00E636F5">
      <w:pPr>
        <w:spacing w:before="587" w:line="390" w:lineRule="atLeast"/>
        <w:ind w:left="1441"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UpSkill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Campus,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UniConverge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Technologies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Pvt.Ltd.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64E72785" w14:textId="0C3CDC2E" w:rsidR="00D42584" w:rsidRDefault="00E636F5">
      <w:pPr>
        <w:spacing w:before="191" w:line="537" w:lineRule="atLeast"/>
        <w:ind w:left="1496" w:right="-200"/>
        <w:jc w:val="both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Submitted</w:t>
      </w:r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by:</w:t>
      </w:r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r w:rsidR="00ED1A36">
        <w:rPr>
          <w:rFonts w:ascii="Calibri" w:eastAsia="Calibri" w:hAnsi="Calibri" w:cs="Calibri"/>
          <w:color w:val="000000"/>
          <w:sz w:val="44"/>
          <w:szCs w:val="44"/>
          <w:lang w:bidi="en-US"/>
        </w:rPr>
        <w:t>Saran Velmurugan</w:t>
      </w:r>
    </w:p>
    <w:p w14:paraId="628E5BFA" w14:textId="265E8738" w:rsidR="00F4024F" w:rsidRPr="00F4024F" w:rsidRDefault="00E636F5">
      <w:pPr>
        <w:spacing w:before="994" w:line="419" w:lineRule="atLeast"/>
        <w:ind w:right="5466"/>
        <w:outlineLvl w:val="0"/>
        <w:rPr>
          <w:rFonts w:ascii="Calibri" w:eastAsia="Calibri" w:hAnsi="Calibri" w:cs="Calibri"/>
          <w:color w:val="000000"/>
          <w:sz w:val="32"/>
          <w:szCs w:val="32"/>
          <w:lang w:bidi="en-US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Correspondence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Address: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ED1A36">
        <w:rPr>
          <w:rFonts w:ascii="Calibri" w:eastAsia="Calibri" w:hAnsi="Calibri" w:cs="Calibri"/>
          <w:color w:val="000000"/>
          <w:sz w:val="32"/>
          <w:szCs w:val="32"/>
          <w:lang w:bidi="en-US"/>
        </w:rPr>
        <w:t>Saran Velmurugan</w:t>
      </w:r>
    </w:p>
    <w:p w14:paraId="52CDDF55" w14:textId="77777777" w:rsidR="00D42584" w:rsidRDefault="00E636F5">
      <w:pPr>
        <w:spacing w:before="6" w:line="580" w:lineRule="atLeast"/>
        <w:ind w:right="2156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Madanapalle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Institute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Technology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Science,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Department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Computer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Science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Engineering,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Angallu,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Andhra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Pradesh,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517326,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3EFDB00C" w14:textId="77777777" w:rsidR="00D42584" w:rsidRDefault="00E636F5">
      <w:pPr>
        <w:spacing w:before="194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India.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255792FA" w14:textId="15CCCEE0" w:rsidR="00D42584" w:rsidRPr="00F4024F" w:rsidRDefault="00E636F5">
      <w:pPr>
        <w:spacing w:before="190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Mail:</w:t>
      </w:r>
      <w:r w:rsidR="00F4024F"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 xml:space="preserve"> </w:t>
      </w:r>
      <w:r w:rsidR="00ED1A36">
        <w:rPr>
          <w:sz w:val="32"/>
          <w:szCs w:val="32"/>
        </w:rPr>
        <w:t>aspiringmind05@gmail.com</w:t>
      </w:r>
      <w:r w:rsidR="00F4024F" w:rsidRPr="00F4024F">
        <w:rPr>
          <w:rFonts w:ascii="Calibri" w:eastAsia="Calibri" w:hAnsi="Calibri" w:cs="Calibri"/>
          <w:sz w:val="32"/>
          <w:szCs w:val="32"/>
        </w:rPr>
        <w:t xml:space="preserve"> </w:t>
      </w:r>
    </w:p>
    <w:p w14:paraId="2BAE59C3" w14:textId="17A01F7A" w:rsidR="00D42584" w:rsidRDefault="00E636F5">
      <w:pPr>
        <w:spacing w:before="191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Phone: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+91</w:t>
      </w:r>
      <w:r w:rsidR="00F4024F"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ED1A36">
        <w:rPr>
          <w:rFonts w:ascii="Calibri" w:eastAsia="Calibri" w:hAnsi="Calibri" w:cs="Calibri"/>
          <w:color w:val="000000"/>
          <w:sz w:val="32"/>
          <w:szCs w:val="32"/>
        </w:rPr>
        <w:t>8886200010</w:t>
      </w:r>
    </w:p>
    <w:p w14:paraId="5AB6589E" w14:textId="77777777" w:rsidR="00D42584" w:rsidRDefault="00E636F5">
      <w:pPr>
        <w:spacing w:before="321" w:line="634" w:lineRule="atLeast"/>
        <w:ind w:right="-200"/>
        <w:jc w:val="both"/>
        <w:rPr>
          <w:rFonts w:ascii="Bell MT" w:eastAsia="Bell MT" w:hAnsi="Bell MT" w:cs="Bell MT"/>
          <w:sz w:val="56"/>
          <w:szCs w:val="56"/>
        </w:rPr>
      </w:pPr>
      <w:r>
        <w:rPr>
          <w:rFonts w:ascii="Arial" w:eastAsia="Arial" w:hAnsi="Arial" w:cs="Arial"/>
          <w:color w:val="000000"/>
          <w:sz w:val="2"/>
          <w:szCs w:val="2"/>
        </w:rPr>
        <w:br w:type="page"/>
      </w:r>
      <w:r>
        <w:rPr>
          <w:rFonts w:ascii="Bell MT" w:eastAsia="Bell MT" w:hAnsi="Bell MT" w:cs="Bell MT"/>
          <w:b/>
          <w:bCs/>
          <w:color w:val="5B9BD5"/>
          <w:sz w:val="56"/>
          <w:szCs w:val="56"/>
          <w:lang w:bidi="en-IN"/>
        </w:rPr>
        <w:lastRenderedPageBreak/>
        <w:t>Overview</w:t>
      </w:r>
      <w:r>
        <w:rPr>
          <w:rFonts w:ascii="Bell MT" w:eastAsia="Bell MT" w:hAnsi="Bell MT" w:cs="Bell MT"/>
          <w:b/>
          <w:bCs/>
          <w:color w:val="5B9BD5"/>
          <w:sz w:val="56"/>
          <w:szCs w:val="56"/>
        </w:rPr>
        <w:t xml:space="preserve"> </w:t>
      </w:r>
    </w:p>
    <w:p w14:paraId="207289E1" w14:textId="17569A78" w:rsidR="00D42584" w:rsidRDefault="00E636F5">
      <w:pPr>
        <w:spacing w:before="405" w:line="419" w:lineRule="atLeast"/>
        <w:ind w:right="-1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During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>f</w:t>
      </w:r>
      <w:r w:rsidR="001E1834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ifth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week,I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took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step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towards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source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work,</w:t>
      </w:r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>I am almost there to complete my proj</w:t>
      </w:r>
      <w:r w:rsidR="002711D7">
        <w:rPr>
          <w:rFonts w:ascii="Calibri" w:eastAsia="Calibri" w:hAnsi="Calibri" w:cs="Calibri"/>
          <w:color w:val="000000"/>
          <w:sz w:val="32"/>
          <w:szCs w:val="32"/>
          <w:lang w:bidi="en-US"/>
        </w:rPr>
        <w:t>ect this is the last step to my project</w:t>
      </w:r>
    </w:p>
    <w:p w14:paraId="65204677" w14:textId="77777777" w:rsidR="00D42584" w:rsidRDefault="00E636F5">
      <w:pPr>
        <w:spacing w:before="773" w:line="530" w:lineRule="atLeast"/>
        <w:ind w:right="-200"/>
        <w:jc w:val="both"/>
        <w:rPr>
          <w:rFonts w:ascii="Bell MT" w:eastAsia="Bell MT" w:hAnsi="Bell MT" w:cs="Bell MT"/>
          <w:sz w:val="48"/>
          <w:szCs w:val="48"/>
        </w:rPr>
      </w:pP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Tasks</w:t>
      </w:r>
      <w:r>
        <w:rPr>
          <w:rFonts w:ascii="Bell MT" w:eastAsia="Bell MT" w:hAnsi="Bell MT" w:cs="Bell MT"/>
          <w:color w:val="4472C4"/>
          <w:sz w:val="48"/>
          <w:szCs w:val="48"/>
        </w:rPr>
        <w:t xml:space="preserve"> </w:t>
      </w: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Completed</w:t>
      </w:r>
      <w:r>
        <w:rPr>
          <w:rFonts w:ascii="Bell MT" w:eastAsia="Bell MT" w:hAnsi="Bell MT" w:cs="Bell MT"/>
          <w:color w:val="4472C4"/>
          <w:sz w:val="48"/>
          <w:szCs w:val="48"/>
        </w:rPr>
        <w:t xml:space="preserve"> </w:t>
      </w:r>
    </w:p>
    <w:p w14:paraId="223C393F" w14:textId="77777777" w:rsidR="00D42584" w:rsidRDefault="00E636F5">
      <w:pPr>
        <w:spacing w:before="174" w:after="199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implementation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have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three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stages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7B6CDC95" w14:textId="77777777"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Configure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A5730E6" w14:textId="77777777"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new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DFBA945" w14:textId="77777777" w:rsidR="00D42584" w:rsidRPr="001E1834" w:rsidRDefault="00E636F5">
      <w:pPr>
        <w:numPr>
          <w:ilvl w:val="0"/>
          <w:numId w:val="1"/>
        </w:num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Get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3049AE63" w14:textId="7E2E50D5" w:rsidR="001E1834" w:rsidRPr="008F275E" w:rsidRDefault="001E1834" w:rsidP="001E1834">
      <w:p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As I completed writing source code for above three section in this code I wrote drivers code which combines all three sections</w:t>
      </w:r>
    </w:p>
    <w:p w14:paraId="0FF01340" w14:textId="77777777" w:rsidR="008F275E" w:rsidRDefault="008F275E" w:rsidP="008F275E">
      <w:p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</w:p>
    <w:p w14:paraId="06D0920C" w14:textId="67B5EAE5" w:rsidR="00D42584" w:rsidRPr="001E1834" w:rsidRDefault="00E636F5" w:rsidP="001E1834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Challenges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Faced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</w:p>
    <w:p w14:paraId="38BEF807" w14:textId="1F1E58CD" w:rsidR="002711D7" w:rsidRPr="000F1D09" w:rsidRDefault="000F1D09" w:rsidP="000F1D09">
      <w:pPr>
        <w:pStyle w:val="ListParagraph"/>
        <w:numPr>
          <w:ilvl w:val="0"/>
          <w:numId w:val="11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 w:rsidRPr="000F1D09">
        <w:rPr>
          <w:rFonts w:ascii="Calibri" w:eastAsia="Calibri" w:hAnsi="Calibri" w:cs="Calibri"/>
          <w:color w:val="000000"/>
          <w:sz w:val="32"/>
          <w:szCs w:val="32"/>
          <w:lang w:val="en-IN" w:bidi="en-US"/>
        </w:rPr>
        <w:t>This week task is really important because this code combines all three sections together.Finally,I made it.</w:t>
      </w:r>
    </w:p>
    <w:p w14:paraId="2E5E7123" w14:textId="311A7E4D" w:rsidR="000F1D09" w:rsidRPr="000F1D09" w:rsidRDefault="000F1D09" w:rsidP="000F1D09">
      <w:pPr>
        <w:pStyle w:val="ListParagraph"/>
        <w:numPr>
          <w:ilvl w:val="0"/>
          <w:numId w:val="11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val="en-IN" w:bidi="en-US"/>
        </w:rPr>
        <w:t>As always, this week motivates me by some errors.</w:t>
      </w:r>
    </w:p>
    <w:p w14:paraId="1DF197AE" w14:textId="77777777" w:rsidR="00D42584" w:rsidRDefault="00E636F5">
      <w:pPr>
        <w:spacing w:before="948" w:line="596" w:lineRule="atLeast"/>
        <w:ind w:right="-200"/>
        <w:jc w:val="both"/>
        <w:rPr>
          <w:rFonts w:ascii="Book Antiqua" w:eastAsia="Book Antiqua" w:hAnsi="Book Antiqua" w:cs="Book Antiqua"/>
          <w:sz w:val="48"/>
          <w:szCs w:val="48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Lessons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Learned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</w:p>
    <w:p w14:paraId="19125564" w14:textId="77777777" w:rsidR="008B0F5F" w:rsidRDefault="00E636F5" w:rsidP="008B0F5F">
      <w:pPr>
        <w:spacing w:before="247" w:line="425" w:lineRule="atLeast"/>
        <w:ind w:right="330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Overall,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lessons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learned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from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"Password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Manger"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highlighted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importance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data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security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real-world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application.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These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insights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will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guide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us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future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contribute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to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our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professional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growth.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581BA62" w14:textId="77777777" w:rsidR="001E1834" w:rsidRDefault="001E1834" w:rsidP="008B0F5F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</w:p>
    <w:p w14:paraId="45EA9F26" w14:textId="31AB70C7" w:rsidR="00D42584" w:rsidRPr="008B0F5F" w:rsidRDefault="00E636F5" w:rsidP="008B0F5F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Code</w:t>
      </w:r>
      <w:r>
        <w:rPr>
          <w:rFonts w:ascii="Book Antiqua" w:eastAsia="Book Antiqua" w:hAnsi="Book Antiqua" w:cs="Book Antiqua"/>
          <w:color w:val="0070C0"/>
          <w:sz w:val="72"/>
          <w:szCs w:val="72"/>
        </w:rPr>
        <w:t xml:space="preserve"> </w:t>
      </w: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progress</w:t>
      </w:r>
      <w:r>
        <w:rPr>
          <w:rFonts w:ascii="Book Antiqua" w:eastAsia="Book Antiqua" w:hAnsi="Book Antiqua" w:cs="Book Antiqua"/>
          <w:color w:val="0070C0"/>
          <w:sz w:val="72"/>
          <w:szCs w:val="72"/>
        </w:rPr>
        <w:t xml:space="preserve"> </w:t>
      </w:r>
    </w:p>
    <w:p w14:paraId="6BCA0F2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lastRenderedPageBreak/>
        <w:t>import argparse</w:t>
      </w:r>
    </w:p>
    <w:p w14:paraId="41B3674A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from getpass import getpass</w:t>
      </w:r>
    </w:p>
    <w:p w14:paraId="1A8E56E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import hashlib</w:t>
      </w:r>
    </w:p>
    <w:p w14:paraId="61A9A22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import pyperclip</w:t>
      </w:r>
    </w:p>
    <w:p w14:paraId="0504813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from rich import print as printc</w:t>
      </w:r>
    </w:p>
    <w:p w14:paraId="35B0014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import utils.add</w:t>
      </w:r>
    </w:p>
    <w:p w14:paraId="3C2D436D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import utils.retrieve</w:t>
      </w:r>
    </w:p>
    <w:p w14:paraId="2F808F8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import utils.generate</w:t>
      </w:r>
    </w:p>
    <w:p w14:paraId="720E18B5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from utils.dbconfig import dbconfig</w:t>
      </w:r>
    </w:p>
    <w:p w14:paraId="4A19447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parser = argparse.ArgumentParser(description='Description')</w:t>
      </w:r>
    </w:p>
    <w:p w14:paraId="1F151E28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parser.add_argument('option', help='(a)dd / (e)xtract / (g)enerate')</w:t>
      </w:r>
    </w:p>
    <w:p w14:paraId="5BE45262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parser.add_argument("-s", "--name", help="Site name")</w:t>
      </w:r>
    </w:p>
    <w:p w14:paraId="18A22F08" w14:textId="092497E8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parser.add_argument("-u", "--url", help="Site URL")</w:t>
      </w:r>
    </w:p>
    <w:p w14:paraId="20F2F43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parser.add_argument("-e", "--email", help="Email")</w:t>
      </w:r>
    </w:p>
    <w:p w14:paraId="238F9F3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parser.add_argument("-l", "--login", help="Username")</w:t>
      </w:r>
    </w:p>
    <w:p w14:paraId="57DB2A5D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parser.add_argument("--length", help="Length of the password to generate",type=int)</w:t>
      </w:r>
    </w:p>
    <w:p w14:paraId="0DF50C8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lastRenderedPageBreak/>
        <w:t>parser.add_argument("-c", "--copy", action='store_true', help='Copy password to clipboard')</w:t>
      </w:r>
    </w:p>
    <w:p w14:paraId="497F3828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args = parser.parse_args()</w:t>
      </w:r>
    </w:p>
    <w:p w14:paraId="714C2CB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def inputAndValidateMasterPassword():</w:t>
      </w:r>
    </w:p>
    <w:p w14:paraId="125C9C9C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>mp = getpass("MASTER PASSWORD: ")</w:t>
      </w:r>
    </w:p>
    <w:p w14:paraId="4B23B84F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>hashed_mp = hashlib.sha256(mp.encode()).hexdigest()</w:t>
      </w:r>
    </w:p>
    <w:p w14:paraId="4D961B89" w14:textId="04AF31F0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</w:t>
      </w:r>
      <w:r w:rsidRPr="001E1834">
        <w:rPr>
          <w:rFonts w:ascii="Consolas" w:eastAsia="Consolas" w:hAnsi="Consolas" w:cs="Consolas"/>
        </w:rPr>
        <w:t>db = dbconfig()</w:t>
      </w:r>
    </w:p>
    <w:p w14:paraId="12AB314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>cursor = db.cursor()</w:t>
      </w:r>
    </w:p>
    <w:p w14:paraId="4C8E812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>query = "SELECT * FROM pm.secrets"</w:t>
      </w:r>
    </w:p>
    <w:p w14:paraId="11FE9C6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>cursor.execute(query)</w:t>
      </w:r>
    </w:p>
    <w:p w14:paraId="6FC1E078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>result = cursor.fetchall()[0]</w:t>
      </w:r>
    </w:p>
    <w:p w14:paraId="0A1ACF32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>if hashed_mp != result[0]:</w:t>
      </w:r>
    </w:p>
    <w:p w14:paraId="0F2ADF96" w14:textId="572D90DA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printc("[red][!] WRONG! [/red]")</w:t>
      </w:r>
    </w:p>
    <w:p w14:paraId="24913B44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return None</w:t>
      </w:r>
    </w:p>
    <w:p w14:paraId="307E74C2" w14:textId="004CFCF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return [mp,result[1]]</w:t>
      </w:r>
    </w:p>
    <w:p w14:paraId="3B0BAD24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def main():</w:t>
      </w:r>
    </w:p>
    <w:p w14:paraId="49FE1080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>if args.option in ["add","a"]:</w:t>
      </w:r>
    </w:p>
    <w:p w14:paraId="32CBD0D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lastRenderedPageBreak/>
        <w:tab/>
      </w:r>
      <w:r w:rsidRPr="001E1834">
        <w:rPr>
          <w:rFonts w:ascii="Consolas" w:eastAsia="Consolas" w:hAnsi="Consolas" w:cs="Consolas"/>
        </w:rPr>
        <w:tab/>
        <w:t>if args.name == None or args.url == None or args.login == None:</w:t>
      </w:r>
    </w:p>
    <w:p w14:paraId="5017E036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args.name == None:</w:t>
      </w:r>
    </w:p>
    <w:p w14:paraId="3F01471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printc("[red][!][/red] Site Name (-s) required ")</w:t>
      </w:r>
    </w:p>
    <w:p w14:paraId="2F121906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args.url == None:</w:t>
      </w:r>
    </w:p>
    <w:p w14:paraId="6456CDD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printc("[red][!][/red] Site URL (-u) required ")</w:t>
      </w:r>
    </w:p>
    <w:p w14:paraId="7122FEE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args.login == None:</w:t>
      </w:r>
    </w:p>
    <w:p w14:paraId="6699C94B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printc("[red][!][/red] Site Login (-l) required ")</w:t>
      </w:r>
    </w:p>
    <w:p w14:paraId="7562F5CF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return</w:t>
      </w:r>
    </w:p>
    <w:p w14:paraId="5C822981" w14:textId="5C4F9DBB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if args.email == None:</w:t>
      </w:r>
    </w:p>
    <w:p w14:paraId="4D3ABFEC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args.email = ""</w:t>
      </w:r>
    </w:p>
    <w:p w14:paraId="1BB00AE3" w14:textId="4ED1446C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res = inputAndValidateMasterPassword()</w:t>
      </w:r>
    </w:p>
    <w:p w14:paraId="4B9E62A2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res is not None:</w:t>
      </w:r>
    </w:p>
    <w:p w14:paraId="163AB53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utils.add.addEntry(res[0],res[1],args.name,args.url,args.email,args.login)</w:t>
      </w:r>
    </w:p>
    <w:p w14:paraId="624D4A4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>if args.option in ["extract","e"]:</w:t>
      </w:r>
    </w:p>
    <w:p w14:paraId="4A26865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lastRenderedPageBreak/>
        <w:tab/>
      </w:r>
      <w:r w:rsidRPr="001E1834">
        <w:rPr>
          <w:rFonts w:ascii="Consolas" w:eastAsia="Consolas" w:hAnsi="Consolas" w:cs="Consolas"/>
        </w:rPr>
        <w:tab/>
        <w:t># if args.name == None and args.url == None and args.email == None and args.login == None:</w:t>
      </w:r>
    </w:p>
    <w:p w14:paraId="42FC9292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# </w:t>
      </w:r>
      <w:r w:rsidRPr="001E1834">
        <w:rPr>
          <w:rFonts w:ascii="Consolas" w:eastAsia="Consolas" w:hAnsi="Consolas" w:cs="Consolas"/>
        </w:rPr>
        <w:tab/>
        <w:t># retrieve all</w:t>
      </w:r>
    </w:p>
    <w:p w14:paraId="6E8FB225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# </w:t>
      </w:r>
      <w:r w:rsidRPr="001E1834">
        <w:rPr>
          <w:rFonts w:ascii="Consolas" w:eastAsia="Consolas" w:hAnsi="Consolas" w:cs="Consolas"/>
        </w:rPr>
        <w:tab/>
        <w:t>printc("[red][!][/red] Please enter at least one search field (sitename/url/email/username)")</w:t>
      </w:r>
    </w:p>
    <w:p w14:paraId="19B21DBF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# </w:t>
      </w:r>
      <w:r w:rsidRPr="001E1834">
        <w:rPr>
          <w:rFonts w:ascii="Consolas" w:eastAsia="Consolas" w:hAnsi="Consolas" w:cs="Consolas"/>
        </w:rPr>
        <w:tab/>
        <w:t>return</w:t>
      </w:r>
    </w:p>
    <w:p w14:paraId="14AEE21E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res = inputAndValidateMasterPassword()</w:t>
      </w:r>
    </w:p>
    <w:p w14:paraId="67783F23" w14:textId="3F1B483B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search = {}</w:t>
      </w:r>
    </w:p>
    <w:p w14:paraId="0B1B1EB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args.name is not None:</w:t>
      </w:r>
    </w:p>
    <w:p w14:paraId="2A756B9B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search["sitename"] = args.name</w:t>
      </w:r>
    </w:p>
    <w:p w14:paraId="75ADE416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args.url is not None:</w:t>
      </w:r>
    </w:p>
    <w:p w14:paraId="2B14047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search["siteurl"] = args.url</w:t>
      </w:r>
    </w:p>
    <w:p w14:paraId="39FC5FC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args.email is not None:</w:t>
      </w:r>
    </w:p>
    <w:p w14:paraId="21F29276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search["email"] = args.email</w:t>
      </w:r>
    </w:p>
    <w:p w14:paraId="71E96B7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args.login is not None:</w:t>
      </w:r>
    </w:p>
    <w:p w14:paraId="3D871983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search["username"] = args.login</w:t>
      </w:r>
    </w:p>
    <w:p w14:paraId="315B16A1" w14:textId="2B086033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</w:t>
      </w:r>
      <w:r w:rsidRPr="001E1834">
        <w:rPr>
          <w:rFonts w:ascii="Consolas" w:eastAsia="Consolas" w:hAnsi="Consolas" w:cs="Consolas"/>
        </w:rPr>
        <w:t>if res is not None:</w:t>
      </w:r>
    </w:p>
    <w:p w14:paraId="0E7FE60C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lastRenderedPageBreak/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utils.retrieve.retrieveEntries(res[0],res[1],search,decryptPassword = args.copy)</w:t>
      </w:r>
    </w:p>
    <w:p w14:paraId="112E43C5" w14:textId="7B5F567F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if args.option in ["generate","g"]:</w:t>
      </w:r>
    </w:p>
    <w:p w14:paraId="36EA913F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args.length == None:</w:t>
      </w:r>
    </w:p>
    <w:p w14:paraId="5FD2DC9A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printc("[red][+][/red] Specify length of the password to generate (--length)")</w:t>
      </w:r>
    </w:p>
    <w:p w14:paraId="3765DB0F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return</w:t>
      </w:r>
    </w:p>
    <w:p w14:paraId="5991A37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password = utils.generate.generatePassword(args.length)</w:t>
      </w:r>
    </w:p>
    <w:p w14:paraId="4339F8D5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pyperclip.copy(password)</w:t>
      </w:r>
    </w:p>
    <w:p w14:paraId="220BD7FA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printc("[green][+][/green] Password generated and copied to clipboard")</w:t>
      </w:r>
    </w:p>
    <w:p w14:paraId="49B5203F" w14:textId="650A8D96" w:rsidR="004D066E" w:rsidRPr="004D066E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main()</w:t>
      </w:r>
    </w:p>
    <w:sectPr w:rsidR="004D066E" w:rsidRPr="004D066E">
      <w:pgSz w:w="11905" w:h="16840"/>
      <w:pgMar w:top="1120" w:right="1424" w:bottom="112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altName w:val="Bell MT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EFC277F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CDEEA5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B6ED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8A20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A884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AC72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0677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62E8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4C7F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BAC35D4">
      <w:start w:val="1"/>
      <w:numFmt w:val="bullet"/>
      <w:lvlText w:val="•"/>
      <w:lvlJc w:val="left"/>
      <w:pPr>
        <w:tabs>
          <w:tab w:val="num" w:pos="1441"/>
        </w:tabs>
        <w:ind w:left="1441" w:hanging="360"/>
      </w:pPr>
      <w:rPr>
        <w:rFonts w:ascii="Calibri" w:eastAsia="Calibri" w:hAnsi="Calibri" w:cs="Calibri"/>
        <w:b w:val="0"/>
        <w:bCs w:val="0"/>
        <w:i w:val="0"/>
        <w:iCs w:val="0"/>
        <w:sz w:val="32"/>
      </w:rPr>
    </w:lvl>
    <w:lvl w:ilvl="1" w:tplc="6F22E9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CCED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F477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BA57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DA61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CE26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6E2E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3032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2406CBA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9F4CC5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3EBD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EAA3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5ED0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EE61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3653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267C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3460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8B2D9EE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0CCC72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E42B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42F8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042A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3EEA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6CFA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F40A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B0E0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B927B84">
      <w:start w:val="1"/>
      <w:numFmt w:val="bullet"/>
      <w:lvlText w:val="#"/>
      <w:lvlJc w:val="left"/>
      <w:pPr>
        <w:tabs>
          <w:tab w:val="num" w:pos="450"/>
        </w:tabs>
        <w:ind w:left="4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148C91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647F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1683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68A1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163C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E29E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40BC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827A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086D612">
      <w:start w:val="1"/>
      <w:numFmt w:val="bullet"/>
      <w:lvlText w:val="#"/>
      <w:lvlJc w:val="left"/>
      <w:pPr>
        <w:tabs>
          <w:tab w:val="num" w:pos="350"/>
        </w:tabs>
        <w:ind w:left="3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E7D0C4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4688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04F4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6ECA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3AB4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9280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9053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6220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E6856A1"/>
    <w:multiLevelType w:val="hybridMultilevel"/>
    <w:tmpl w:val="5698A0E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3FD7CB3"/>
    <w:multiLevelType w:val="hybridMultilevel"/>
    <w:tmpl w:val="755E3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84652"/>
    <w:multiLevelType w:val="hybridMultilevel"/>
    <w:tmpl w:val="F536E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85E21"/>
    <w:multiLevelType w:val="hybridMultilevel"/>
    <w:tmpl w:val="C66A7C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EB4445"/>
    <w:multiLevelType w:val="hybridMultilevel"/>
    <w:tmpl w:val="A6D02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398434">
    <w:abstractNumId w:val="0"/>
  </w:num>
  <w:num w:numId="2" w16cid:durableId="1405760374">
    <w:abstractNumId w:val="1"/>
  </w:num>
  <w:num w:numId="3" w16cid:durableId="157813456">
    <w:abstractNumId w:val="2"/>
  </w:num>
  <w:num w:numId="4" w16cid:durableId="181481779">
    <w:abstractNumId w:val="3"/>
  </w:num>
  <w:num w:numId="5" w16cid:durableId="1029061825">
    <w:abstractNumId w:val="4"/>
  </w:num>
  <w:num w:numId="6" w16cid:durableId="345907444">
    <w:abstractNumId w:val="5"/>
  </w:num>
  <w:num w:numId="7" w16cid:durableId="348608027">
    <w:abstractNumId w:val="8"/>
  </w:num>
  <w:num w:numId="8" w16cid:durableId="1188829277">
    <w:abstractNumId w:val="9"/>
  </w:num>
  <w:num w:numId="9" w16cid:durableId="805975997">
    <w:abstractNumId w:val="6"/>
  </w:num>
  <w:num w:numId="10" w16cid:durableId="1132598746">
    <w:abstractNumId w:val="7"/>
  </w:num>
  <w:num w:numId="11" w16cid:durableId="21244967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584"/>
    <w:rsid w:val="0006404D"/>
    <w:rsid w:val="000F1D09"/>
    <w:rsid w:val="001E1834"/>
    <w:rsid w:val="002711D7"/>
    <w:rsid w:val="004D066E"/>
    <w:rsid w:val="004D5E17"/>
    <w:rsid w:val="00545D42"/>
    <w:rsid w:val="00756492"/>
    <w:rsid w:val="008B0F5F"/>
    <w:rsid w:val="008D6B86"/>
    <w:rsid w:val="008F275E"/>
    <w:rsid w:val="00A61354"/>
    <w:rsid w:val="00AB24CD"/>
    <w:rsid w:val="00BB49ED"/>
    <w:rsid w:val="00D42584"/>
    <w:rsid w:val="00D9513C"/>
    <w:rsid w:val="00DA6355"/>
    <w:rsid w:val="00E11B70"/>
    <w:rsid w:val="00E636F5"/>
    <w:rsid w:val="00EB304B"/>
    <w:rsid w:val="00ED1A36"/>
    <w:rsid w:val="00F4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4BEA"/>
  <w15:docId w15:val="{9597E132-FB0B-F54F-B819-6857C3A7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ARUN TEJA</dc:creator>
  <cp:lastModifiedBy>Saran velmurugan</cp:lastModifiedBy>
  <cp:revision>3</cp:revision>
  <dcterms:created xsi:type="dcterms:W3CDTF">2023-07-03T14:00:00Z</dcterms:created>
  <dcterms:modified xsi:type="dcterms:W3CDTF">2023-07-19T14:13:00Z</dcterms:modified>
</cp:coreProperties>
</file>